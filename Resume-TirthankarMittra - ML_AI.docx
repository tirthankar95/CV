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8972C" w14:textId="1045CB13" w:rsidR="00A6619B" w:rsidRDefault="00216A23" w:rsidP="008E5E2A">
      <w:pPr>
        <w:pBdr>
          <w:bottom w:val="single" w:sz="6" w:space="0" w:color="FFFFFF"/>
        </w:pBdr>
        <w:spacing w:line="315" w:lineRule="atLeast"/>
        <w:jc w:val="center"/>
        <w:rPr>
          <w:rFonts w:asciiTheme="minorHAnsi" w:hAnsiTheme="minorHAnsi" w:cstheme="minorHAnsi"/>
          <w:b/>
          <w:bCs/>
          <w:sz w:val="20"/>
          <w:szCs w:val="20"/>
        </w:rPr>
      </w:pPr>
      <w:r w:rsidRPr="0049766C">
        <w:rPr>
          <w:rFonts w:asciiTheme="minorHAnsi" w:hAnsiTheme="minorHAnsi" w:cstheme="minorHAnsi"/>
          <w:b/>
          <w:bCs/>
          <w:sz w:val="20"/>
          <w:szCs w:val="20"/>
        </w:rPr>
        <w:t>Tirthankar Mittra</w:t>
      </w:r>
      <w:r w:rsidR="00457F3E" w:rsidRPr="0049766C">
        <w:rPr>
          <w:rFonts w:asciiTheme="minorHAnsi" w:hAnsiTheme="minorHAnsi" w:cstheme="minorHAnsi"/>
          <w:b/>
          <w:bCs/>
          <w:sz w:val="20"/>
          <w:szCs w:val="20"/>
        </w:rPr>
        <w:t> </w:t>
      </w:r>
      <w:r w:rsidR="00457F3E" w:rsidRPr="0049766C">
        <w:rPr>
          <w:rFonts w:asciiTheme="minorHAnsi" w:hAnsiTheme="minorHAnsi" w:cstheme="minorHAnsi"/>
          <w:b/>
          <w:bCs/>
          <w:color w:val="000000"/>
          <w:sz w:val="20"/>
          <w:szCs w:val="20"/>
        </w:rPr>
        <w:t xml:space="preserve">   </w:t>
      </w:r>
      <w:r w:rsidR="00457F3E" w:rsidRPr="0049766C">
        <w:rPr>
          <w:rFonts w:asciiTheme="minorHAnsi" w:hAnsiTheme="minorHAnsi" w:cstheme="minorHAnsi"/>
          <w:b/>
          <w:bCs/>
          <w:sz w:val="20"/>
          <w:szCs w:val="20"/>
        </w:rPr>
        <w:t xml:space="preserve"> </w:t>
      </w:r>
      <w:r w:rsidR="00A6619B">
        <w:rPr>
          <w:rFonts w:asciiTheme="minorHAnsi" w:hAnsiTheme="minorHAnsi" w:cstheme="minorHAnsi"/>
          <w:b/>
          <w:bCs/>
          <w:sz w:val="20"/>
          <w:szCs w:val="20"/>
        </w:rPr>
        <w:t xml:space="preserve"> </w:t>
      </w:r>
    </w:p>
    <w:p w14:paraId="516CBAE6" w14:textId="5FA466CC" w:rsidR="00537BB6" w:rsidRPr="0049766C" w:rsidRDefault="00457F3E" w:rsidP="008E5E2A">
      <w:pPr>
        <w:pBdr>
          <w:bottom w:val="single" w:sz="6" w:space="0" w:color="FFFFFF"/>
        </w:pBdr>
        <w:spacing w:line="315" w:lineRule="atLeast"/>
        <w:jc w:val="center"/>
        <w:rPr>
          <w:rFonts w:asciiTheme="minorHAnsi" w:hAnsiTheme="minorHAnsi" w:cstheme="minorHAnsi"/>
          <w:b/>
          <w:bCs/>
          <w:sz w:val="20"/>
          <w:szCs w:val="20"/>
        </w:rPr>
      </w:pPr>
      <w:r w:rsidRPr="0049766C">
        <w:rPr>
          <w:rFonts w:asciiTheme="minorHAnsi" w:hAnsiTheme="minorHAnsi" w:cstheme="minorHAnsi"/>
          <w:b/>
          <w:bCs/>
          <w:sz w:val="20"/>
          <w:szCs w:val="20"/>
        </w:rPr>
        <w:t>Software Engineer</w:t>
      </w:r>
      <w:r w:rsidR="00203BFE" w:rsidRPr="0049766C">
        <w:rPr>
          <w:rFonts w:asciiTheme="minorHAnsi" w:hAnsiTheme="minorHAnsi" w:cstheme="minorHAnsi"/>
          <w:b/>
          <w:bCs/>
          <w:sz w:val="20"/>
          <w:szCs w:val="20"/>
        </w:rPr>
        <w:t> </w:t>
      </w:r>
      <w:r w:rsidR="00203BFE" w:rsidRPr="0049766C">
        <w:rPr>
          <w:rFonts w:asciiTheme="minorHAnsi" w:hAnsiTheme="minorHAnsi" w:cstheme="minorHAnsi"/>
          <w:b/>
          <w:bCs/>
          <w:color w:val="000000"/>
          <w:sz w:val="20"/>
          <w:szCs w:val="20"/>
        </w:rPr>
        <w:t xml:space="preserve">   </w:t>
      </w:r>
      <w:r w:rsidR="00203BFE" w:rsidRPr="00203BFE">
        <w:rPr>
          <w:rFonts w:asciiTheme="minorHAnsi" w:hAnsiTheme="minorHAnsi" w:cstheme="minorHAnsi"/>
          <w:b/>
          <w:bCs/>
          <w:color w:val="000000"/>
          <w:sz w:val="20"/>
          <w:szCs w:val="20"/>
        </w:rPr>
        <w:t>Experience delivering products used by 100M+ users.</w:t>
      </w:r>
    </w:p>
    <w:p w14:paraId="17F78F3F" w14:textId="26F86671" w:rsidR="00216A23" w:rsidRPr="0049766C" w:rsidRDefault="00CE2FBB" w:rsidP="008E5E2A">
      <w:pPr>
        <w:pBdr>
          <w:bottom w:val="single" w:sz="6" w:space="0" w:color="FFFFFF"/>
        </w:pBdr>
        <w:spacing w:line="205" w:lineRule="atLeast"/>
        <w:jc w:val="center"/>
        <w:rPr>
          <w:rFonts w:asciiTheme="minorHAnsi" w:hAnsiTheme="minorHAnsi" w:cstheme="minorHAnsi"/>
          <w:b/>
          <w:bCs/>
          <w:color w:val="000000"/>
          <w:sz w:val="20"/>
          <w:szCs w:val="20"/>
        </w:rPr>
      </w:pPr>
      <w:r w:rsidRPr="0049766C">
        <w:rPr>
          <w:rFonts w:asciiTheme="minorHAnsi" w:hAnsiTheme="minorHAnsi" w:cstheme="minorHAnsi"/>
          <w:b/>
          <w:bCs/>
          <w:sz w:val="20"/>
          <w:szCs w:val="20"/>
        </w:rPr>
        <w:t>United States </w:t>
      </w:r>
      <w:r w:rsidRPr="0049766C">
        <w:rPr>
          <w:rFonts w:asciiTheme="minorHAnsi" w:hAnsiTheme="minorHAnsi" w:cstheme="minorHAnsi"/>
          <w:b/>
          <w:bCs/>
          <w:color w:val="000000"/>
          <w:sz w:val="20"/>
          <w:szCs w:val="20"/>
        </w:rPr>
        <w:t xml:space="preserve">   </w:t>
      </w:r>
      <w:r w:rsidRPr="0049766C">
        <w:rPr>
          <w:rFonts w:asciiTheme="minorHAnsi" w:hAnsiTheme="minorHAnsi" w:cstheme="minorHAnsi"/>
          <w:b/>
          <w:bCs/>
          <w:sz w:val="20"/>
          <w:szCs w:val="20"/>
        </w:rPr>
        <w:t xml:space="preserve"> </w:t>
      </w:r>
      <w:r w:rsidR="00124C2F">
        <w:rPr>
          <w:rFonts w:asciiTheme="minorHAnsi" w:hAnsiTheme="minorHAnsi" w:cstheme="minorHAnsi"/>
          <w:b/>
          <w:bCs/>
          <w:sz w:val="20"/>
          <w:szCs w:val="20"/>
        </w:rPr>
        <w:t>tirthankarmittra</w:t>
      </w:r>
      <w:r w:rsidR="00216A23" w:rsidRPr="0049766C">
        <w:rPr>
          <w:rFonts w:asciiTheme="minorHAnsi" w:hAnsiTheme="minorHAnsi" w:cstheme="minorHAnsi"/>
          <w:b/>
          <w:bCs/>
          <w:sz w:val="20"/>
          <w:szCs w:val="20"/>
        </w:rPr>
        <w:t>@gmail.com</w:t>
      </w:r>
      <w:r w:rsidR="00A42833" w:rsidRPr="0049766C">
        <w:rPr>
          <w:rFonts w:asciiTheme="minorHAnsi" w:hAnsiTheme="minorHAnsi" w:cstheme="minorHAnsi"/>
          <w:b/>
          <w:bCs/>
          <w:sz w:val="20"/>
          <w:szCs w:val="20"/>
        </w:rPr>
        <w:t> </w:t>
      </w:r>
      <w:r w:rsidR="00A42833" w:rsidRPr="0049766C">
        <w:rPr>
          <w:rFonts w:asciiTheme="minorHAnsi" w:hAnsiTheme="minorHAnsi" w:cstheme="minorHAnsi"/>
          <w:b/>
          <w:bCs/>
          <w:color w:val="000000"/>
          <w:sz w:val="20"/>
          <w:szCs w:val="20"/>
        </w:rPr>
        <w:t xml:space="preserve">   </w:t>
      </w:r>
      <w:r w:rsidR="00216A23" w:rsidRPr="0049766C">
        <w:rPr>
          <w:rFonts w:asciiTheme="minorHAnsi" w:hAnsiTheme="minorHAnsi" w:cstheme="minorHAnsi"/>
          <w:b/>
          <w:bCs/>
          <w:sz w:val="20"/>
          <w:szCs w:val="20"/>
        </w:rPr>
        <w:t>7202515129</w:t>
      </w:r>
      <w:r w:rsidR="00A42833" w:rsidRPr="0049766C">
        <w:rPr>
          <w:rFonts w:asciiTheme="minorHAnsi" w:hAnsiTheme="minorHAnsi" w:cstheme="minorHAnsi"/>
          <w:b/>
          <w:bCs/>
          <w:sz w:val="20"/>
          <w:szCs w:val="20"/>
        </w:rPr>
        <w:t> </w:t>
      </w:r>
      <w:r w:rsidR="00A42833" w:rsidRPr="0049766C">
        <w:rPr>
          <w:rFonts w:asciiTheme="minorHAnsi" w:hAnsiTheme="minorHAnsi" w:cstheme="minorHAnsi"/>
          <w:b/>
          <w:bCs/>
          <w:color w:val="000000"/>
          <w:sz w:val="20"/>
          <w:szCs w:val="20"/>
        </w:rPr>
        <w:t xml:space="preserve">   </w:t>
      </w:r>
      <w:hyperlink r:id="rId6" w:history="1">
        <w:r w:rsidR="00216A23" w:rsidRPr="0049766C">
          <w:rPr>
            <w:rStyle w:val="Hyperlink"/>
            <w:rFonts w:asciiTheme="minorHAnsi" w:hAnsiTheme="minorHAnsi" w:cstheme="minorHAnsi"/>
            <w:b/>
            <w:bCs/>
            <w:sz w:val="20"/>
            <w:szCs w:val="20"/>
          </w:rPr>
          <w:t>https://www.linkedin.com/in/tirthankar-mittra-9606889a/</w:t>
        </w:r>
      </w:hyperlink>
    </w:p>
    <w:p w14:paraId="4AA6C73A" w14:textId="7B35D54E" w:rsidR="00CD6F53" w:rsidRPr="0049766C" w:rsidRDefault="00000000" w:rsidP="008E5E2A">
      <w:pPr>
        <w:pBdr>
          <w:bottom w:val="single" w:sz="6" w:space="0" w:color="FFFFFF"/>
        </w:pBdr>
        <w:spacing w:line="205" w:lineRule="atLeast"/>
        <w:jc w:val="center"/>
        <w:rPr>
          <w:rFonts w:asciiTheme="minorHAnsi" w:hAnsiTheme="minorHAnsi" w:cstheme="minorHAnsi"/>
          <w:b/>
          <w:bCs/>
          <w:sz w:val="20"/>
          <w:szCs w:val="20"/>
        </w:rPr>
      </w:pPr>
      <w:hyperlink r:id="rId7" w:history="1">
        <w:r w:rsidR="00216A23" w:rsidRPr="0049766C">
          <w:rPr>
            <w:rStyle w:val="Hyperlink"/>
            <w:rFonts w:asciiTheme="minorHAnsi" w:hAnsiTheme="minorHAnsi" w:cstheme="minorHAnsi"/>
            <w:b/>
            <w:bCs/>
            <w:sz w:val="20"/>
            <w:szCs w:val="20"/>
          </w:rPr>
          <w:t>https://github.com/tirthankar95</w:t>
        </w:r>
      </w:hyperlink>
    </w:p>
    <w:p w14:paraId="05AA36D8" w14:textId="77777777" w:rsidR="00CD6F53" w:rsidRPr="0049766C" w:rsidRDefault="00CD6F53" w:rsidP="008E5E2A">
      <w:pPr>
        <w:pBdr>
          <w:bottom w:val="single" w:sz="6" w:space="0" w:color="FFFFFF"/>
        </w:pBdr>
        <w:spacing w:line="205" w:lineRule="atLeast"/>
        <w:jc w:val="center"/>
        <w:rPr>
          <w:rFonts w:asciiTheme="minorHAnsi" w:hAnsiTheme="minorHAnsi" w:cstheme="minorHAnsi"/>
          <w:b/>
          <w:bCs/>
          <w:sz w:val="20"/>
          <w:szCs w:val="20"/>
        </w:rPr>
      </w:pPr>
    </w:p>
    <w:p w14:paraId="3E1CF26E" w14:textId="130DF1DD" w:rsidR="00214D4B" w:rsidRPr="0049766C" w:rsidRDefault="00214D4B" w:rsidP="007A036E">
      <w:pPr>
        <w:spacing w:line="205" w:lineRule="atLeast"/>
        <w:jc w:val="both"/>
        <w:rPr>
          <w:rFonts w:asciiTheme="minorHAnsi" w:hAnsiTheme="minorHAnsi" w:cstheme="minorHAnsi"/>
          <w:sz w:val="20"/>
          <w:szCs w:val="20"/>
        </w:rPr>
      </w:pPr>
      <w:r w:rsidRPr="004342A2">
        <w:rPr>
          <w:rFonts w:asciiTheme="minorHAnsi" w:hAnsiTheme="minorHAnsi" w:cstheme="minorHAnsi"/>
          <w:b/>
          <w:bCs/>
          <w:caps/>
          <w:sz w:val="20"/>
          <w:szCs w:val="20"/>
          <w:highlight w:val="yellow"/>
          <w:u w:val="single"/>
        </w:rPr>
        <w:t>EDUCATION</w:t>
      </w:r>
    </w:p>
    <w:p w14:paraId="706BF438" w14:textId="2828A46E" w:rsidR="00214D4B" w:rsidRPr="0049766C" w:rsidRDefault="00214D4B" w:rsidP="007A036E">
      <w:pPr>
        <w:pBdr>
          <w:bottom w:val="single" w:sz="6" w:space="0" w:color="FFFFFF"/>
        </w:pBdr>
        <w:spacing w:line="205" w:lineRule="atLeast"/>
        <w:jc w:val="both"/>
        <w:rPr>
          <w:rFonts w:asciiTheme="minorHAnsi" w:hAnsiTheme="minorHAnsi" w:cstheme="minorHAnsi"/>
          <w:sz w:val="20"/>
          <w:szCs w:val="20"/>
        </w:rPr>
      </w:pPr>
      <w:r w:rsidRPr="0049766C">
        <w:rPr>
          <w:rFonts w:asciiTheme="minorHAnsi" w:hAnsiTheme="minorHAnsi" w:cstheme="minorHAnsi"/>
          <w:b/>
          <w:bCs/>
          <w:caps/>
          <w:sz w:val="20"/>
          <w:szCs w:val="20"/>
        </w:rPr>
        <w:t>UnIversity of colorado boulder</w:t>
      </w:r>
      <w:r w:rsidR="00A6619B">
        <w:rPr>
          <w:rFonts w:asciiTheme="minorHAnsi" w:hAnsiTheme="minorHAnsi" w:cstheme="minorHAnsi"/>
          <w:b/>
          <w:bCs/>
          <w:caps/>
          <w:sz w:val="20"/>
          <w:szCs w:val="20"/>
        </w:rPr>
        <w:t xml:space="preserve"> -</w:t>
      </w:r>
      <w:r w:rsidRPr="0049766C">
        <w:rPr>
          <w:rFonts w:asciiTheme="minorHAnsi" w:hAnsiTheme="minorHAnsi" w:cstheme="minorHAnsi"/>
          <w:b/>
          <w:bCs/>
          <w:caps/>
          <w:sz w:val="20"/>
          <w:szCs w:val="20"/>
        </w:rPr>
        <w:t xml:space="preserve"> </w:t>
      </w:r>
      <w:r w:rsidRPr="0049766C">
        <w:rPr>
          <w:rFonts w:asciiTheme="minorHAnsi" w:hAnsiTheme="minorHAnsi" w:cstheme="minorHAnsi"/>
          <w:b/>
          <w:bCs/>
          <w:sz w:val="20"/>
          <w:szCs w:val="20"/>
        </w:rPr>
        <w:t>Boulder, CO</w:t>
      </w:r>
      <w:r w:rsidRPr="0049766C">
        <w:rPr>
          <w:rFonts w:asciiTheme="minorHAnsi" w:hAnsiTheme="minorHAnsi" w:cstheme="minorHAnsi"/>
          <w:sz w:val="20"/>
          <w:szCs w:val="20"/>
        </w:rPr>
        <w:tab/>
      </w:r>
      <w:r w:rsidRPr="0049766C">
        <w:rPr>
          <w:rFonts w:asciiTheme="minorHAnsi" w:hAnsiTheme="minorHAnsi" w:cstheme="minorHAnsi"/>
          <w:sz w:val="20"/>
          <w:szCs w:val="20"/>
        </w:rPr>
        <w:tab/>
      </w:r>
      <w:r w:rsidRPr="0049766C">
        <w:rPr>
          <w:rFonts w:asciiTheme="minorHAnsi" w:hAnsiTheme="minorHAnsi" w:cstheme="minorHAnsi"/>
          <w:sz w:val="20"/>
          <w:szCs w:val="20"/>
        </w:rPr>
        <w:tab/>
        <w:t xml:space="preserve">             </w:t>
      </w:r>
      <w:r w:rsidR="00216A23" w:rsidRPr="0049766C">
        <w:rPr>
          <w:rFonts w:asciiTheme="minorHAnsi" w:hAnsiTheme="minorHAnsi" w:cstheme="minorHAnsi"/>
          <w:sz w:val="20"/>
          <w:szCs w:val="20"/>
        </w:rPr>
        <w:tab/>
      </w:r>
      <w:r w:rsidR="00216A23" w:rsidRPr="0049766C">
        <w:rPr>
          <w:rFonts w:asciiTheme="minorHAnsi" w:hAnsiTheme="minorHAnsi" w:cstheme="minorHAnsi"/>
          <w:sz w:val="20"/>
          <w:szCs w:val="20"/>
        </w:rPr>
        <w:tab/>
      </w:r>
      <w:r w:rsidR="00972547" w:rsidRPr="0049766C">
        <w:rPr>
          <w:rFonts w:asciiTheme="minorHAnsi" w:hAnsiTheme="minorHAnsi" w:cstheme="minorHAnsi"/>
          <w:sz w:val="20"/>
          <w:szCs w:val="20"/>
        </w:rPr>
        <w:t xml:space="preserve">       </w:t>
      </w:r>
      <w:r w:rsidR="00CD6F53" w:rsidRPr="0049766C">
        <w:rPr>
          <w:rFonts w:asciiTheme="minorHAnsi" w:hAnsiTheme="minorHAnsi" w:cstheme="minorHAnsi"/>
          <w:sz w:val="20"/>
          <w:szCs w:val="20"/>
        </w:rPr>
        <w:tab/>
        <w:t xml:space="preserve">       </w:t>
      </w:r>
      <w:r w:rsidR="00683B3F" w:rsidRPr="0049766C">
        <w:rPr>
          <w:rFonts w:asciiTheme="minorHAnsi" w:hAnsiTheme="minorHAnsi" w:cstheme="minorHAnsi"/>
          <w:sz w:val="20"/>
          <w:szCs w:val="20"/>
        </w:rPr>
        <w:t xml:space="preserve">  </w:t>
      </w:r>
      <w:r w:rsidR="00216A23" w:rsidRPr="0049766C">
        <w:rPr>
          <w:rFonts w:asciiTheme="minorHAnsi" w:hAnsiTheme="minorHAnsi" w:cstheme="minorHAnsi"/>
          <w:sz w:val="20"/>
          <w:szCs w:val="20"/>
        </w:rPr>
        <w:t>Aug</w:t>
      </w:r>
      <w:r w:rsidR="00972547" w:rsidRPr="0049766C">
        <w:rPr>
          <w:rFonts w:asciiTheme="minorHAnsi" w:hAnsiTheme="minorHAnsi" w:cstheme="minorHAnsi"/>
          <w:sz w:val="20"/>
          <w:szCs w:val="20"/>
        </w:rPr>
        <w:t>ust</w:t>
      </w:r>
      <w:r w:rsidR="00216A23" w:rsidRPr="0049766C">
        <w:rPr>
          <w:rFonts w:asciiTheme="minorHAnsi" w:hAnsiTheme="minorHAnsi" w:cstheme="minorHAnsi"/>
          <w:sz w:val="20"/>
          <w:szCs w:val="20"/>
        </w:rPr>
        <w:t xml:space="preserve"> 2022 </w:t>
      </w:r>
      <w:r w:rsidR="00972547" w:rsidRPr="0049766C">
        <w:rPr>
          <w:rStyle w:val="fs12fw4overflow-hidden"/>
          <w:rFonts w:asciiTheme="minorHAnsi" w:hAnsiTheme="minorHAnsi" w:cstheme="minorHAnsi"/>
          <w:sz w:val="20"/>
          <w:szCs w:val="20"/>
        </w:rPr>
        <w:t xml:space="preserve">– </w:t>
      </w:r>
      <w:r w:rsidR="00216A23" w:rsidRPr="0049766C">
        <w:rPr>
          <w:rFonts w:asciiTheme="minorHAnsi" w:hAnsiTheme="minorHAnsi" w:cstheme="minorHAnsi"/>
          <w:sz w:val="20"/>
          <w:szCs w:val="20"/>
        </w:rPr>
        <w:t>Dec</w:t>
      </w:r>
      <w:r w:rsidR="00972547" w:rsidRPr="0049766C">
        <w:rPr>
          <w:rFonts w:asciiTheme="minorHAnsi" w:hAnsiTheme="minorHAnsi" w:cstheme="minorHAnsi"/>
          <w:sz w:val="20"/>
          <w:szCs w:val="20"/>
        </w:rPr>
        <w:t>ember</w:t>
      </w:r>
      <w:r w:rsidR="00216A23" w:rsidRPr="0049766C">
        <w:rPr>
          <w:rFonts w:asciiTheme="minorHAnsi" w:hAnsiTheme="minorHAnsi" w:cstheme="minorHAnsi"/>
          <w:sz w:val="20"/>
          <w:szCs w:val="20"/>
        </w:rPr>
        <w:t xml:space="preserve"> 2023</w:t>
      </w:r>
    </w:p>
    <w:p w14:paraId="06C2ADB1" w14:textId="758E0D9B" w:rsidR="00044B5F" w:rsidRPr="0049766C" w:rsidRDefault="00216A23" w:rsidP="007A036E">
      <w:pPr>
        <w:pBdr>
          <w:bottom w:val="single" w:sz="6" w:space="0" w:color="FFFFFF"/>
        </w:pBdr>
        <w:spacing w:line="205" w:lineRule="atLeast"/>
        <w:jc w:val="both"/>
        <w:rPr>
          <w:rFonts w:asciiTheme="minorHAnsi" w:hAnsiTheme="minorHAnsi" w:cstheme="minorHAnsi"/>
          <w:b/>
          <w:bCs/>
          <w:i/>
          <w:iCs/>
          <w:sz w:val="20"/>
          <w:szCs w:val="20"/>
        </w:rPr>
      </w:pPr>
      <w:r w:rsidRPr="0049766C">
        <w:rPr>
          <w:rFonts w:asciiTheme="minorHAnsi" w:hAnsiTheme="minorHAnsi" w:cstheme="minorHAnsi"/>
          <w:b/>
          <w:bCs/>
          <w:i/>
          <w:iCs/>
          <w:sz w:val="20"/>
          <w:szCs w:val="20"/>
        </w:rPr>
        <w:t>Master</w:t>
      </w:r>
      <w:r w:rsidR="00214D4B" w:rsidRPr="0049766C">
        <w:rPr>
          <w:rFonts w:asciiTheme="minorHAnsi" w:hAnsiTheme="minorHAnsi" w:cstheme="minorHAnsi"/>
          <w:b/>
          <w:bCs/>
          <w:i/>
          <w:iCs/>
          <w:sz w:val="20"/>
          <w:szCs w:val="20"/>
        </w:rPr>
        <w:t xml:space="preserve"> of Science</w:t>
      </w:r>
      <w:r w:rsidR="00411936" w:rsidRPr="0049766C">
        <w:rPr>
          <w:rFonts w:asciiTheme="minorHAnsi" w:hAnsiTheme="minorHAnsi" w:cstheme="minorHAnsi"/>
          <w:b/>
          <w:bCs/>
          <w:i/>
          <w:iCs/>
          <w:sz w:val="20"/>
          <w:szCs w:val="20"/>
        </w:rPr>
        <w:t xml:space="preserve"> </w:t>
      </w:r>
      <w:r w:rsidR="00214D4B" w:rsidRPr="0049766C">
        <w:rPr>
          <w:rFonts w:asciiTheme="minorHAnsi" w:hAnsiTheme="minorHAnsi" w:cstheme="minorHAnsi"/>
          <w:b/>
          <w:bCs/>
          <w:i/>
          <w:iCs/>
          <w:sz w:val="20"/>
          <w:szCs w:val="20"/>
        </w:rPr>
        <w:t xml:space="preserve">in </w:t>
      </w:r>
      <w:r w:rsidRPr="0049766C">
        <w:rPr>
          <w:rFonts w:asciiTheme="minorHAnsi" w:hAnsiTheme="minorHAnsi" w:cstheme="minorHAnsi"/>
          <w:b/>
          <w:bCs/>
          <w:i/>
          <w:iCs/>
          <w:sz w:val="20"/>
          <w:szCs w:val="20"/>
        </w:rPr>
        <w:t>Computer Science</w:t>
      </w:r>
    </w:p>
    <w:p w14:paraId="6CADE9AE" w14:textId="0E3E4339" w:rsidR="00044B5F" w:rsidRPr="0049766C" w:rsidRDefault="00214D4B" w:rsidP="007A036E">
      <w:pPr>
        <w:pBdr>
          <w:bottom w:val="single" w:sz="6" w:space="0" w:color="FFFFFF"/>
        </w:pBdr>
        <w:spacing w:line="205" w:lineRule="atLeast"/>
        <w:jc w:val="both"/>
        <w:rPr>
          <w:rFonts w:asciiTheme="minorHAnsi" w:hAnsiTheme="minorHAnsi" w:cstheme="minorHAnsi"/>
          <w:b/>
          <w:bCs/>
          <w:i/>
          <w:iCs/>
          <w:sz w:val="20"/>
          <w:szCs w:val="20"/>
        </w:rPr>
      </w:pPr>
      <w:r w:rsidRPr="0049766C">
        <w:rPr>
          <w:rFonts w:asciiTheme="minorHAnsi" w:hAnsiTheme="minorHAnsi" w:cstheme="minorHAnsi"/>
          <w:b/>
          <w:bCs/>
          <w:caps/>
          <w:sz w:val="20"/>
          <w:szCs w:val="20"/>
        </w:rPr>
        <w:t xml:space="preserve">GPA: </w:t>
      </w:r>
      <w:r w:rsidR="00216A23" w:rsidRPr="0049766C">
        <w:rPr>
          <w:rFonts w:asciiTheme="minorHAnsi" w:hAnsiTheme="minorHAnsi" w:cstheme="minorHAnsi"/>
          <w:b/>
          <w:bCs/>
          <w:caps/>
          <w:sz w:val="20"/>
          <w:szCs w:val="20"/>
        </w:rPr>
        <w:t>4</w:t>
      </w:r>
    </w:p>
    <w:p w14:paraId="507D350A" w14:textId="4959ACC5" w:rsidR="00972547" w:rsidRPr="0049766C" w:rsidRDefault="00166ADD" w:rsidP="007A036E">
      <w:pPr>
        <w:pBdr>
          <w:bottom w:val="single" w:sz="6" w:space="0" w:color="FFFFFF"/>
        </w:pBdr>
        <w:spacing w:line="205" w:lineRule="atLeast"/>
        <w:jc w:val="both"/>
        <w:rPr>
          <w:rFonts w:asciiTheme="minorHAnsi" w:hAnsiTheme="minorHAnsi" w:cstheme="minorHAnsi"/>
          <w:i/>
          <w:iCs/>
          <w:sz w:val="20"/>
          <w:szCs w:val="20"/>
        </w:rPr>
      </w:pPr>
      <w:r w:rsidRPr="0049766C">
        <w:rPr>
          <w:rFonts w:asciiTheme="minorHAnsi" w:hAnsiTheme="minorHAnsi" w:cstheme="minorHAnsi"/>
          <w:i/>
          <w:iCs/>
          <w:sz w:val="20"/>
          <w:szCs w:val="20"/>
        </w:rPr>
        <w:t xml:space="preserve">Relevant coursework: </w:t>
      </w:r>
      <w:r w:rsidR="00216A23" w:rsidRPr="0049766C">
        <w:rPr>
          <w:rFonts w:asciiTheme="minorHAnsi" w:hAnsiTheme="minorHAnsi" w:cstheme="minorHAnsi"/>
          <w:i/>
          <w:iCs/>
          <w:sz w:val="20"/>
          <w:szCs w:val="20"/>
        </w:rPr>
        <w:t>Data Center Scale Computing-Methods Systems &amp; Techniques, Linux system administration, Computer Security and Ethical Hacking, Neural Networks &amp; Deep Learning, Deep Reinforcement Learning, Advanced Robotics, Chaotic Dynamics, Numerical Linear Algebra, Foundations of Quantum Engineering, Advanced topics in Computer Vision</w:t>
      </w:r>
      <w:r w:rsidR="00D07FC1" w:rsidRPr="0049766C">
        <w:rPr>
          <w:rFonts w:asciiTheme="minorHAnsi" w:hAnsiTheme="minorHAnsi" w:cstheme="minorHAnsi"/>
          <w:i/>
          <w:iCs/>
          <w:sz w:val="20"/>
          <w:szCs w:val="20"/>
        </w:rPr>
        <w:t>.</w:t>
      </w:r>
    </w:p>
    <w:p w14:paraId="4C4ECCC4" w14:textId="77777777" w:rsidR="00074336" w:rsidRPr="0049766C" w:rsidRDefault="00074336" w:rsidP="007A036E">
      <w:pPr>
        <w:pBdr>
          <w:bottom w:val="single" w:sz="6" w:space="0" w:color="FFFFFF"/>
        </w:pBdr>
        <w:spacing w:line="205" w:lineRule="atLeast"/>
        <w:jc w:val="both"/>
        <w:rPr>
          <w:rFonts w:asciiTheme="minorHAnsi" w:hAnsiTheme="minorHAnsi" w:cstheme="minorHAnsi"/>
          <w:b/>
          <w:bCs/>
          <w:sz w:val="10"/>
          <w:szCs w:val="10"/>
        </w:rPr>
      </w:pPr>
    </w:p>
    <w:p w14:paraId="69717F86" w14:textId="51AD667C" w:rsidR="00972547" w:rsidRPr="0049766C" w:rsidRDefault="00972547" w:rsidP="007A036E">
      <w:pPr>
        <w:pBdr>
          <w:bottom w:val="single" w:sz="6" w:space="0" w:color="FFFFFF"/>
        </w:pBdr>
        <w:spacing w:line="205" w:lineRule="atLeast"/>
        <w:jc w:val="both"/>
        <w:rPr>
          <w:rFonts w:asciiTheme="minorHAnsi" w:hAnsiTheme="minorHAnsi" w:cstheme="minorHAnsi"/>
          <w:sz w:val="20"/>
          <w:szCs w:val="20"/>
        </w:rPr>
      </w:pPr>
      <w:r w:rsidRPr="0049766C">
        <w:rPr>
          <w:rFonts w:asciiTheme="minorHAnsi" w:hAnsiTheme="minorHAnsi" w:cstheme="minorHAnsi"/>
          <w:b/>
          <w:bCs/>
          <w:caps/>
          <w:sz w:val="20"/>
          <w:szCs w:val="20"/>
        </w:rPr>
        <w:t>Jadavpur university</w:t>
      </w:r>
      <w:r w:rsidR="00A6619B">
        <w:rPr>
          <w:rFonts w:asciiTheme="minorHAnsi" w:hAnsiTheme="minorHAnsi" w:cstheme="minorHAnsi"/>
          <w:b/>
          <w:bCs/>
          <w:caps/>
          <w:sz w:val="20"/>
          <w:szCs w:val="20"/>
        </w:rPr>
        <w:t xml:space="preserve"> -</w:t>
      </w:r>
      <w:r w:rsidRPr="0049766C">
        <w:rPr>
          <w:rFonts w:asciiTheme="minorHAnsi" w:hAnsiTheme="minorHAnsi" w:cstheme="minorHAnsi"/>
          <w:b/>
          <w:bCs/>
          <w:caps/>
          <w:sz w:val="20"/>
          <w:szCs w:val="20"/>
        </w:rPr>
        <w:t xml:space="preserve"> </w:t>
      </w:r>
      <w:r w:rsidRPr="0049766C">
        <w:rPr>
          <w:rFonts w:asciiTheme="minorHAnsi" w:hAnsiTheme="minorHAnsi" w:cstheme="minorHAnsi"/>
          <w:b/>
          <w:bCs/>
          <w:sz w:val="20"/>
          <w:szCs w:val="20"/>
        </w:rPr>
        <w:t>Kolkata, India</w:t>
      </w:r>
      <w:r w:rsidRPr="0049766C">
        <w:rPr>
          <w:rFonts w:asciiTheme="minorHAnsi" w:hAnsiTheme="minorHAnsi" w:cstheme="minorHAnsi"/>
          <w:sz w:val="20"/>
          <w:szCs w:val="20"/>
        </w:rPr>
        <w:tab/>
      </w:r>
      <w:r w:rsidRPr="0049766C">
        <w:rPr>
          <w:rFonts w:asciiTheme="minorHAnsi" w:hAnsiTheme="minorHAnsi" w:cstheme="minorHAnsi"/>
          <w:sz w:val="20"/>
          <w:szCs w:val="20"/>
        </w:rPr>
        <w:tab/>
      </w:r>
      <w:r w:rsidRPr="0049766C">
        <w:rPr>
          <w:rFonts w:asciiTheme="minorHAnsi" w:hAnsiTheme="minorHAnsi" w:cstheme="minorHAnsi"/>
          <w:sz w:val="20"/>
          <w:szCs w:val="20"/>
        </w:rPr>
        <w:tab/>
        <w:t xml:space="preserve">             </w:t>
      </w:r>
      <w:r w:rsidRPr="0049766C">
        <w:rPr>
          <w:rFonts w:asciiTheme="minorHAnsi" w:hAnsiTheme="minorHAnsi" w:cstheme="minorHAnsi"/>
          <w:sz w:val="20"/>
          <w:szCs w:val="20"/>
        </w:rPr>
        <w:tab/>
      </w:r>
      <w:r w:rsidRPr="0049766C">
        <w:rPr>
          <w:rFonts w:asciiTheme="minorHAnsi" w:hAnsiTheme="minorHAnsi" w:cstheme="minorHAnsi"/>
          <w:sz w:val="20"/>
          <w:szCs w:val="20"/>
        </w:rPr>
        <w:tab/>
      </w:r>
      <w:r w:rsidRPr="0049766C">
        <w:rPr>
          <w:rFonts w:asciiTheme="minorHAnsi" w:hAnsiTheme="minorHAnsi" w:cstheme="minorHAnsi"/>
          <w:sz w:val="20"/>
          <w:szCs w:val="20"/>
        </w:rPr>
        <w:tab/>
        <w:t xml:space="preserve">        </w:t>
      </w:r>
      <w:r w:rsidRPr="0049766C">
        <w:rPr>
          <w:rFonts w:asciiTheme="minorHAnsi" w:hAnsiTheme="minorHAnsi" w:cstheme="minorHAnsi"/>
          <w:sz w:val="20"/>
          <w:szCs w:val="20"/>
        </w:rPr>
        <w:tab/>
      </w:r>
      <w:r w:rsidRPr="0049766C">
        <w:rPr>
          <w:rFonts w:asciiTheme="minorHAnsi" w:hAnsiTheme="minorHAnsi" w:cstheme="minorHAnsi"/>
          <w:sz w:val="20"/>
          <w:szCs w:val="20"/>
        </w:rPr>
        <w:tab/>
        <w:t xml:space="preserve">  </w:t>
      </w:r>
      <w:r w:rsidR="00CE2FBB" w:rsidRPr="0049766C">
        <w:rPr>
          <w:rFonts w:asciiTheme="minorHAnsi" w:hAnsiTheme="minorHAnsi" w:cstheme="minorHAnsi"/>
          <w:sz w:val="20"/>
          <w:szCs w:val="20"/>
        </w:rPr>
        <w:t xml:space="preserve"> </w:t>
      </w:r>
      <w:r w:rsidRPr="0049766C">
        <w:rPr>
          <w:rFonts w:asciiTheme="minorHAnsi" w:hAnsiTheme="minorHAnsi" w:cstheme="minorHAnsi"/>
          <w:sz w:val="20"/>
          <w:szCs w:val="20"/>
        </w:rPr>
        <w:t xml:space="preserve">August 2014 </w:t>
      </w:r>
      <w:r w:rsidRPr="0049766C">
        <w:rPr>
          <w:rStyle w:val="fs12fw4overflow-hidden"/>
          <w:rFonts w:asciiTheme="minorHAnsi" w:hAnsiTheme="minorHAnsi" w:cstheme="minorHAnsi"/>
          <w:sz w:val="20"/>
          <w:szCs w:val="20"/>
        </w:rPr>
        <w:t xml:space="preserve">– </w:t>
      </w:r>
      <w:r w:rsidRPr="0049766C">
        <w:rPr>
          <w:rFonts w:asciiTheme="minorHAnsi" w:hAnsiTheme="minorHAnsi" w:cstheme="minorHAnsi"/>
          <w:sz w:val="20"/>
          <w:szCs w:val="20"/>
        </w:rPr>
        <w:t>May 2018</w:t>
      </w:r>
    </w:p>
    <w:p w14:paraId="423638B5" w14:textId="40A1190F" w:rsidR="00972547" w:rsidRDefault="00972547" w:rsidP="007A036E">
      <w:pPr>
        <w:pBdr>
          <w:bottom w:val="single" w:sz="6" w:space="0" w:color="FFFFFF"/>
        </w:pBdr>
        <w:spacing w:line="205" w:lineRule="atLeast"/>
        <w:jc w:val="both"/>
        <w:rPr>
          <w:rFonts w:asciiTheme="minorHAnsi" w:hAnsiTheme="minorHAnsi" w:cstheme="minorHAnsi"/>
          <w:b/>
          <w:bCs/>
          <w:i/>
          <w:iCs/>
          <w:sz w:val="20"/>
          <w:szCs w:val="20"/>
        </w:rPr>
      </w:pPr>
      <w:r w:rsidRPr="0049766C">
        <w:rPr>
          <w:rFonts w:asciiTheme="minorHAnsi" w:hAnsiTheme="minorHAnsi" w:cstheme="minorHAnsi"/>
          <w:b/>
          <w:bCs/>
          <w:i/>
          <w:iCs/>
          <w:sz w:val="20"/>
          <w:szCs w:val="20"/>
        </w:rPr>
        <w:t>Bachelor of Engineering in Electronics &amp; Telecommunication</w:t>
      </w:r>
      <w:r w:rsidR="0030421C">
        <w:rPr>
          <w:rFonts w:asciiTheme="minorHAnsi" w:hAnsiTheme="minorHAnsi" w:cstheme="minorHAnsi"/>
          <w:b/>
          <w:bCs/>
          <w:i/>
          <w:iCs/>
          <w:sz w:val="20"/>
          <w:szCs w:val="20"/>
        </w:rPr>
        <w:t xml:space="preserve"> </w:t>
      </w:r>
    </w:p>
    <w:p w14:paraId="19FA393C" w14:textId="757B13F4" w:rsidR="0030421C" w:rsidRPr="0030421C" w:rsidRDefault="0030421C" w:rsidP="007A036E">
      <w:pPr>
        <w:pBdr>
          <w:bottom w:val="single" w:sz="6" w:space="0" w:color="FFFFFF"/>
        </w:pBdr>
        <w:spacing w:line="205" w:lineRule="atLeast"/>
        <w:jc w:val="both"/>
        <w:rPr>
          <w:rFonts w:asciiTheme="minorHAnsi" w:hAnsiTheme="minorHAnsi" w:cstheme="minorHAnsi"/>
          <w:b/>
          <w:bCs/>
          <w:i/>
          <w:iCs/>
          <w:sz w:val="20"/>
          <w:szCs w:val="20"/>
        </w:rPr>
      </w:pPr>
      <w:r w:rsidRPr="0030421C">
        <w:rPr>
          <w:rFonts w:asciiTheme="minorHAnsi" w:hAnsiTheme="minorHAnsi" w:cstheme="minorHAnsi"/>
          <w:b/>
          <w:bCs/>
          <w:i/>
          <w:iCs/>
          <w:sz w:val="20"/>
          <w:szCs w:val="20"/>
        </w:rPr>
        <w:t>Ranked 9</w:t>
      </w:r>
      <w:r w:rsidRPr="0030421C">
        <w:rPr>
          <w:rFonts w:asciiTheme="minorHAnsi" w:hAnsiTheme="minorHAnsi" w:cstheme="minorHAnsi"/>
          <w:b/>
          <w:bCs/>
          <w:i/>
          <w:iCs/>
          <w:sz w:val="20"/>
          <w:szCs w:val="20"/>
          <w:vertAlign w:val="superscript"/>
        </w:rPr>
        <w:t>th</w:t>
      </w:r>
      <w:r w:rsidRPr="0030421C">
        <w:rPr>
          <w:rFonts w:asciiTheme="minorHAnsi" w:hAnsiTheme="minorHAnsi" w:cstheme="minorHAnsi"/>
          <w:b/>
          <w:bCs/>
          <w:i/>
          <w:iCs/>
          <w:sz w:val="20"/>
          <w:szCs w:val="20"/>
        </w:rPr>
        <w:t xml:space="preserve"> in engineering in India ~ 2017 HRD ministry report.</w:t>
      </w:r>
    </w:p>
    <w:p w14:paraId="352A495A" w14:textId="3C6FFCB6" w:rsidR="00972547" w:rsidRPr="0049766C" w:rsidRDefault="00972547" w:rsidP="007A036E">
      <w:pPr>
        <w:pBdr>
          <w:bottom w:val="single" w:sz="6" w:space="0" w:color="FFFFFF"/>
        </w:pBdr>
        <w:spacing w:line="205" w:lineRule="atLeast"/>
        <w:jc w:val="both"/>
        <w:rPr>
          <w:rFonts w:asciiTheme="minorHAnsi" w:hAnsiTheme="minorHAnsi" w:cstheme="minorHAnsi"/>
          <w:b/>
          <w:bCs/>
          <w:caps/>
          <w:sz w:val="20"/>
          <w:szCs w:val="20"/>
        </w:rPr>
      </w:pPr>
      <w:r w:rsidRPr="0049766C">
        <w:rPr>
          <w:rFonts w:asciiTheme="minorHAnsi" w:hAnsiTheme="minorHAnsi" w:cstheme="minorHAnsi"/>
          <w:b/>
          <w:bCs/>
          <w:caps/>
          <w:sz w:val="20"/>
          <w:szCs w:val="20"/>
        </w:rPr>
        <w:t>GPA: 3.6</w:t>
      </w:r>
    </w:p>
    <w:p w14:paraId="12CF04F5" w14:textId="13155F25" w:rsidR="00CD6F53" w:rsidRPr="0049766C" w:rsidRDefault="00A5234D" w:rsidP="007A036E">
      <w:pPr>
        <w:pBdr>
          <w:bottom w:val="single" w:sz="6" w:space="0" w:color="FFFFFF"/>
        </w:pBdr>
        <w:spacing w:line="205" w:lineRule="atLeast"/>
        <w:jc w:val="both"/>
        <w:rPr>
          <w:rFonts w:asciiTheme="minorHAnsi" w:hAnsiTheme="minorHAnsi" w:cstheme="minorHAnsi"/>
          <w:caps/>
          <w:sz w:val="20"/>
          <w:szCs w:val="20"/>
        </w:rPr>
      </w:pPr>
      <w:r w:rsidRPr="0049766C">
        <w:rPr>
          <w:rFonts w:asciiTheme="minorHAnsi" w:hAnsiTheme="minorHAnsi" w:cstheme="minorHAnsi"/>
          <w:i/>
          <w:iCs/>
          <w:sz w:val="20"/>
          <w:szCs w:val="20"/>
        </w:rPr>
        <w:t>Relevant coursework</w:t>
      </w:r>
      <w:r w:rsidR="00972547" w:rsidRPr="0049766C">
        <w:rPr>
          <w:rFonts w:asciiTheme="minorHAnsi" w:hAnsiTheme="minorHAnsi" w:cstheme="minorHAnsi"/>
          <w:i/>
          <w:iCs/>
          <w:sz w:val="20"/>
          <w:szCs w:val="20"/>
        </w:rPr>
        <w:t xml:space="preserve">: </w:t>
      </w:r>
      <w:r w:rsidR="00CD6F53" w:rsidRPr="0049766C">
        <w:rPr>
          <w:rFonts w:asciiTheme="minorHAnsi" w:hAnsiTheme="minorHAnsi" w:cstheme="minorHAnsi"/>
          <w:i/>
          <w:iCs/>
          <w:sz w:val="20"/>
          <w:szCs w:val="20"/>
        </w:rPr>
        <w:t>Computer Language &amp; Data Structures, Programming Lab, Numerical Analysis Lab, Data Structures &amp; Algorithms, Computer Organization &amp; Architecture, System Software, Computer Comm. Networks, Neuro-fuzzy Control, Operating Systems, Computer Architecture &amp; System Software Lab</w:t>
      </w:r>
      <w:r w:rsidR="00D07FC1" w:rsidRPr="0049766C">
        <w:rPr>
          <w:rFonts w:asciiTheme="minorHAnsi" w:hAnsiTheme="minorHAnsi" w:cstheme="minorHAnsi"/>
          <w:i/>
          <w:iCs/>
          <w:sz w:val="20"/>
          <w:szCs w:val="20"/>
        </w:rPr>
        <w:t>.</w:t>
      </w:r>
    </w:p>
    <w:p w14:paraId="2A3D8B72" w14:textId="77777777" w:rsidR="00CD6F53" w:rsidRPr="002F4582" w:rsidRDefault="00CD6F53" w:rsidP="007A036E">
      <w:pPr>
        <w:pBdr>
          <w:bottom w:val="single" w:sz="6" w:space="0" w:color="FFFFFF"/>
        </w:pBdr>
        <w:spacing w:before="60" w:line="205" w:lineRule="atLeast"/>
        <w:jc w:val="both"/>
        <w:rPr>
          <w:rFonts w:asciiTheme="minorHAnsi" w:hAnsiTheme="minorHAnsi" w:cstheme="minorHAnsi"/>
          <w:caps/>
          <w:sz w:val="16"/>
          <w:szCs w:val="16"/>
        </w:rPr>
      </w:pPr>
    </w:p>
    <w:p w14:paraId="662A341F" w14:textId="10F3EF5C" w:rsidR="00537BB6" w:rsidRPr="0049766C" w:rsidRDefault="00166ADD" w:rsidP="007A036E">
      <w:pPr>
        <w:pBdr>
          <w:bottom w:val="single" w:sz="6" w:space="0" w:color="FFFFFF"/>
        </w:pBdr>
        <w:spacing w:before="60" w:line="205" w:lineRule="atLeast"/>
        <w:jc w:val="both"/>
        <w:rPr>
          <w:rFonts w:asciiTheme="minorHAnsi" w:hAnsiTheme="minorHAnsi" w:cstheme="minorHAnsi"/>
          <w:b/>
          <w:bCs/>
          <w:caps/>
          <w:sz w:val="20"/>
          <w:szCs w:val="20"/>
          <w:u w:val="single"/>
        </w:rPr>
      </w:pPr>
      <w:r w:rsidRPr="004342A2">
        <w:rPr>
          <w:rFonts w:asciiTheme="minorHAnsi" w:hAnsiTheme="minorHAnsi" w:cstheme="minorHAnsi"/>
          <w:b/>
          <w:bCs/>
          <w:caps/>
          <w:sz w:val="20"/>
          <w:szCs w:val="20"/>
          <w:highlight w:val="yellow"/>
          <w:u w:val="single"/>
        </w:rPr>
        <w:t>technical skills</w:t>
      </w:r>
    </w:p>
    <w:p w14:paraId="2663B61C" w14:textId="2F0F2EB4" w:rsidR="008E5E2A" w:rsidRPr="0049766C" w:rsidRDefault="008E5E2A" w:rsidP="007A036E">
      <w:pPr>
        <w:pBdr>
          <w:bottom w:val="single" w:sz="6" w:space="0" w:color="FFFFFF"/>
        </w:pBdr>
        <w:spacing w:line="205" w:lineRule="atLeast"/>
        <w:jc w:val="both"/>
        <w:rPr>
          <w:rFonts w:asciiTheme="minorHAnsi" w:hAnsiTheme="minorHAnsi" w:cstheme="minorHAnsi"/>
          <w:sz w:val="20"/>
          <w:szCs w:val="20"/>
        </w:rPr>
      </w:pPr>
      <w:r w:rsidRPr="0049766C">
        <w:rPr>
          <w:rFonts w:asciiTheme="minorHAnsi" w:hAnsiTheme="minorHAnsi" w:cstheme="minorHAnsi"/>
          <w:sz w:val="20"/>
          <w:szCs w:val="20"/>
        </w:rPr>
        <w:t>Functional : Agile, JIRA , Git, Gerrit, Jenkins, Perforce, Linux, Windows, CI/CD</w:t>
      </w:r>
      <w:r w:rsidR="00D07FC1" w:rsidRPr="0049766C">
        <w:rPr>
          <w:rFonts w:asciiTheme="minorHAnsi" w:hAnsiTheme="minorHAnsi" w:cstheme="minorHAnsi"/>
          <w:sz w:val="20"/>
          <w:szCs w:val="20"/>
        </w:rPr>
        <w:t>.</w:t>
      </w:r>
    </w:p>
    <w:p w14:paraId="5A4E1FF8" w14:textId="776FAE39" w:rsidR="008E5E2A" w:rsidRPr="0049766C" w:rsidRDefault="008E5E2A" w:rsidP="007A036E">
      <w:pPr>
        <w:pBdr>
          <w:bottom w:val="single" w:sz="6" w:space="0" w:color="FFFFFF"/>
        </w:pBdr>
        <w:spacing w:line="205" w:lineRule="atLeast"/>
        <w:jc w:val="both"/>
        <w:rPr>
          <w:rFonts w:asciiTheme="minorHAnsi" w:hAnsiTheme="minorHAnsi" w:cstheme="minorHAnsi"/>
          <w:sz w:val="20"/>
          <w:szCs w:val="20"/>
        </w:rPr>
      </w:pPr>
      <w:r w:rsidRPr="0049766C">
        <w:rPr>
          <w:rFonts w:asciiTheme="minorHAnsi" w:hAnsiTheme="minorHAnsi" w:cstheme="minorHAnsi"/>
          <w:sz w:val="20"/>
          <w:szCs w:val="20"/>
        </w:rPr>
        <w:t>Technical : Python, C, C++, JAVA, HTML, CSS, Computer Vision, NLP, Reinforcement Learning, Machine Learning, Large Language Models, Deep Learning, Hadoop, PySpark, Docker Container, Kubernetes, Google Cloud Platform, PyCuda, ROS, System Design, REST, AWS, Computer Networks, Cyber Security, RabbitMQ, Flask, gRPC, Operating Systems, Algorithm &amp; Data Structure, Redis, MinIO object store, MySQL, Pytorch, GDB, TensorFlow, Node.js, JavaScript, Database, NoSQL, Spring framework</w:t>
      </w:r>
      <w:r w:rsidR="00D07FC1" w:rsidRPr="0049766C">
        <w:rPr>
          <w:rFonts w:asciiTheme="minorHAnsi" w:hAnsiTheme="minorHAnsi" w:cstheme="minorHAnsi"/>
          <w:sz w:val="20"/>
          <w:szCs w:val="20"/>
        </w:rPr>
        <w:t>.</w:t>
      </w:r>
    </w:p>
    <w:p w14:paraId="022D5818" w14:textId="127BB659" w:rsidR="008E5E2A" w:rsidRPr="0049766C" w:rsidRDefault="008E5E2A" w:rsidP="007A036E">
      <w:pPr>
        <w:pBdr>
          <w:bottom w:val="single" w:sz="6" w:space="0" w:color="FFFFFF"/>
        </w:pBdr>
        <w:spacing w:line="205" w:lineRule="atLeast"/>
        <w:jc w:val="both"/>
        <w:rPr>
          <w:rFonts w:asciiTheme="minorHAnsi" w:hAnsiTheme="minorHAnsi" w:cstheme="minorHAnsi"/>
          <w:sz w:val="20"/>
          <w:szCs w:val="20"/>
        </w:rPr>
      </w:pPr>
      <w:r w:rsidRPr="0049766C">
        <w:rPr>
          <w:rFonts w:asciiTheme="minorHAnsi" w:hAnsiTheme="minorHAnsi" w:cstheme="minorHAnsi"/>
          <w:sz w:val="20"/>
          <w:szCs w:val="20"/>
        </w:rPr>
        <w:t>Framework : Spring Boot, Pytest, Gtest</w:t>
      </w:r>
      <w:r w:rsidR="00D07FC1" w:rsidRPr="0049766C">
        <w:rPr>
          <w:rFonts w:asciiTheme="minorHAnsi" w:hAnsiTheme="minorHAnsi" w:cstheme="minorHAnsi"/>
          <w:sz w:val="20"/>
          <w:szCs w:val="20"/>
        </w:rPr>
        <w:t>.</w:t>
      </w:r>
    </w:p>
    <w:p w14:paraId="209952E2" w14:textId="747F75F8" w:rsidR="008E5E2A" w:rsidRPr="0049766C" w:rsidRDefault="008E5E2A" w:rsidP="007A036E">
      <w:pPr>
        <w:pBdr>
          <w:bottom w:val="single" w:sz="6" w:space="0" w:color="FFFFFF"/>
        </w:pBdr>
        <w:spacing w:line="205" w:lineRule="atLeast"/>
        <w:jc w:val="both"/>
        <w:rPr>
          <w:rFonts w:asciiTheme="minorHAnsi" w:hAnsiTheme="minorHAnsi" w:cstheme="minorHAnsi"/>
          <w:sz w:val="20"/>
          <w:szCs w:val="20"/>
        </w:rPr>
      </w:pPr>
      <w:r w:rsidRPr="0049766C">
        <w:rPr>
          <w:rFonts w:asciiTheme="minorHAnsi" w:hAnsiTheme="minorHAnsi" w:cstheme="minorHAnsi"/>
          <w:sz w:val="20"/>
          <w:szCs w:val="20"/>
        </w:rPr>
        <w:t>Machine Learning : Pytorch, Tensorflow, Large Language Model, Computer Vision</w:t>
      </w:r>
      <w:r w:rsidR="00D07FC1" w:rsidRPr="0049766C">
        <w:rPr>
          <w:rFonts w:asciiTheme="minorHAnsi" w:hAnsiTheme="minorHAnsi" w:cstheme="minorHAnsi"/>
          <w:sz w:val="20"/>
          <w:szCs w:val="20"/>
        </w:rPr>
        <w:t>.</w:t>
      </w:r>
    </w:p>
    <w:p w14:paraId="72FD309F" w14:textId="350D6A7E" w:rsidR="008E5E2A" w:rsidRPr="002F4582" w:rsidRDefault="008E5E2A" w:rsidP="007A036E">
      <w:pPr>
        <w:pBdr>
          <w:bottom w:val="single" w:sz="6" w:space="0" w:color="FFFFFF"/>
        </w:pBdr>
        <w:spacing w:before="60" w:line="205" w:lineRule="atLeast"/>
        <w:jc w:val="both"/>
        <w:rPr>
          <w:rFonts w:asciiTheme="minorHAnsi" w:hAnsiTheme="minorHAnsi" w:cstheme="minorHAnsi"/>
          <w:b/>
          <w:bCs/>
          <w:caps/>
          <w:sz w:val="16"/>
          <w:szCs w:val="16"/>
          <w:u w:val="single"/>
        </w:rPr>
      </w:pPr>
    </w:p>
    <w:p w14:paraId="26B81785" w14:textId="64C6EB1E" w:rsidR="00537BB6" w:rsidRPr="0049766C" w:rsidRDefault="00214D4B" w:rsidP="007A036E">
      <w:pPr>
        <w:spacing w:before="60" w:line="205" w:lineRule="atLeast"/>
        <w:jc w:val="both"/>
        <w:rPr>
          <w:rFonts w:asciiTheme="minorHAnsi" w:hAnsiTheme="minorHAnsi" w:cstheme="minorHAnsi"/>
          <w:b/>
          <w:bCs/>
          <w:caps/>
          <w:sz w:val="20"/>
          <w:szCs w:val="20"/>
          <w:u w:val="single"/>
        </w:rPr>
      </w:pPr>
      <w:r w:rsidRPr="004342A2">
        <w:rPr>
          <w:rFonts w:asciiTheme="minorHAnsi" w:hAnsiTheme="minorHAnsi" w:cstheme="minorHAnsi"/>
          <w:b/>
          <w:bCs/>
          <w:caps/>
          <w:sz w:val="20"/>
          <w:szCs w:val="20"/>
          <w:highlight w:val="yellow"/>
          <w:u w:val="single"/>
        </w:rPr>
        <w:t>Professional experience</w:t>
      </w:r>
    </w:p>
    <w:p w14:paraId="7F6B1B96" w14:textId="3C246AB3" w:rsidR="00537BB6" w:rsidRPr="0049766C" w:rsidRDefault="00972547" w:rsidP="007A036E">
      <w:pPr>
        <w:spacing w:line="205" w:lineRule="atLeast"/>
        <w:jc w:val="both"/>
        <w:rPr>
          <w:rFonts w:asciiTheme="minorHAnsi" w:hAnsiTheme="minorHAnsi" w:cstheme="minorHAnsi"/>
          <w:b/>
          <w:bCs/>
          <w:sz w:val="20"/>
          <w:szCs w:val="20"/>
        </w:rPr>
      </w:pPr>
      <w:r w:rsidRPr="0049766C">
        <w:rPr>
          <w:rStyle w:val="fs12fw4ttuoverflow-hidden"/>
          <w:rFonts w:asciiTheme="minorHAnsi" w:hAnsiTheme="minorHAnsi" w:cstheme="minorHAnsi"/>
          <w:b/>
          <w:bCs/>
          <w:caps/>
          <w:sz w:val="20"/>
          <w:szCs w:val="20"/>
        </w:rPr>
        <w:t>Qualcomm - San Diego, California</w:t>
      </w:r>
      <w:r w:rsidR="00CE2FBB" w:rsidRPr="0049766C">
        <w:rPr>
          <w:rStyle w:val="fs12fw4ttuoverflow-hidden"/>
          <w:rFonts w:asciiTheme="minorHAnsi" w:hAnsiTheme="minorHAnsi" w:cstheme="minorHAnsi"/>
          <w:b/>
          <w:bCs/>
          <w:caps/>
          <w:sz w:val="20"/>
          <w:szCs w:val="20"/>
        </w:rPr>
        <w:t xml:space="preserve"> </w:t>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683B3F" w:rsidRPr="0049766C">
        <w:rPr>
          <w:rStyle w:val="fs12fw4ttuoverflow-hidden"/>
          <w:rFonts w:asciiTheme="minorHAnsi" w:hAnsiTheme="minorHAnsi" w:cstheme="minorHAnsi"/>
          <w:b/>
          <w:bCs/>
          <w:caps/>
          <w:sz w:val="20"/>
          <w:szCs w:val="20"/>
        </w:rPr>
        <w:t xml:space="preserve">                  </w:t>
      </w:r>
      <w:r w:rsidR="00CE2FBB" w:rsidRPr="0049766C">
        <w:rPr>
          <w:rStyle w:val="fs12fw4ttuoverflow-hidden"/>
          <w:rFonts w:asciiTheme="minorHAnsi" w:hAnsiTheme="minorHAnsi" w:cstheme="minorHAnsi"/>
          <w:b/>
          <w:bCs/>
          <w:caps/>
          <w:sz w:val="20"/>
          <w:szCs w:val="20"/>
        </w:rPr>
        <w:t xml:space="preserve"> </w:t>
      </w:r>
      <w:r w:rsidR="00CE2FBB" w:rsidRPr="0049766C">
        <w:rPr>
          <w:rStyle w:val="fs12fw4"/>
          <w:rFonts w:asciiTheme="minorHAnsi" w:hAnsiTheme="minorHAnsi" w:cstheme="minorHAnsi"/>
          <w:sz w:val="20"/>
          <w:szCs w:val="20"/>
        </w:rPr>
        <w:t>May 2023</w:t>
      </w:r>
      <w:r w:rsidR="00CE2FBB" w:rsidRPr="0049766C">
        <w:rPr>
          <w:rStyle w:val="fs12fw4overflow-hidden"/>
          <w:rFonts w:asciiTheme="minorHAnsi" w:hAnsiTheme="minorHAnsi" w:cstheme="minorHAnsi"/>
          <w:sz w:val="20"/>
          <w:szCs w:val="20"/>
        </w:rPr>
        <w:t xml:space="preserve"> – August 2023</w:t>
      </w:r>
    </w:p>
    <w:p w14:paraId="4B0E3444" w14:textId="057F97A0" w:rsidR="00537BB6" w:rsidRPr="0049766C" w:rsidRDefault="00972547" w:rsidP="007A036E">
      <w:pPr>
        <w:tabs>
          <w:tab w:val="right" w:pos="10770"/>
        </w:tabs>
        <w:spacing w:line="205" w:lineRule="atLeast"/>
        <w:jc w:val="both"/>
        <w:rPr>
          <w:rStyle w:val="fs12fw4"/>
          <w:rFonts w:asciiTheme="minorHAnsi" w:hAnsiTheme="minorHAnsi" w:cstheme="minorHAnsi"/>
          <w:sz w:val="20"/>
          <w:szCs w:val="20"/>
        </w:rPr>
      </w:pPr>
      <w:r w:rsidRPr="0049766C">
        <w:rPr>
          <w:rStyle w:val="fs12fw6fsioverflow-hidden"/>
          <w:rFonts w:asciiTheme="minorHAnsi" w:hAnsiTheme="minorHAnsi" w:cstheme="minorHAnsi"/>
          <w:b/>
          <w:bCs/>
          <w:i/>
          <w:iCs/>
          <w:sz w:val="20"/>
          <w:szCs w:val="20"/>
        </w:rPr>
        <w:t>Interim Software Engineer</w:t>
      </w:r>
      <w:r w:rsidR="00214D4B" w:rsidRPr="0049766C">
        <w:rPr>
          <w:rStyle w:val="fs12fw4"/>
          <w:rFonts w:asciiTheme="minorHAnsi" w:hAnsiTheme="minorHAnsi" w:cstheme="minorHAnsi"/>
          <w:i/>
          <w:iCs/>
          <w:sz w:val="20"/>
          <w:szCs w:val="20"/>
        </w:rPr>
        <w:tab/>
      </w:r>
      <w:r w:rsidRPr="0049766C">
        <w:rPr>
          <w:rStyle w:val="fs12fw4"/>
          <w:rFonts w:asciiTheme="minorHAnsi" w:hAnsiTheme="minorHAnsi" w:cstheme="minorHAnsi"/>
          <w:i/>
          <w:iCs/>
          <w:sz w:val="20"/>
          <w:szCs w:val="20"/>
        </w:rPr>
        <w:t xml:space="preserve">  </w:t>
      </w:r>
      <w:r w:rsidR="00CE2FBB" w:rsidRPr="0049766C">
        <w:rPr>
          <w:rStyle w:val="fs12fw4"/>
          <w:rFonts w:asciiTheme="minorHAnsi" w:hAnsiTheme="minorHAnsi" w:cstheme="minorHAnsi"/>
          <w:i/>
          <w:iCs/>
          <w:sz w:val="20"/>
          <w:szCs w:val="20"/>
        </w:rPr>
        <w:t xml:space="preserve">  </w:t>
      </w:r>
      <w:r w:rsidRPr="0049766C">
        <w:rPr>
          <w:rStyle w:val="fs12fw4"/>
          <w:rFonts w:asciiTheme="minorHAnsi" w:hAnsiTheme="minorHAnsi" w:cstheme="minorHAnsi"/>
          <w:i/>
          <w:iCs/>
          <w:sz w:val="20"/>
          <w:szCs w:val="20"/>
        </w:rPr>
        <w:t xml:space="preserve"> </w:t>
      </w:r>
      <w:r w:rsidR="00CE2FBB" w:rsidRPr="0049766C">
        <w:rPr>
          <w:rStyle w:val="fs12fw4"/>
          <w:rFonts w:asciiTheme="minorHAnsi" w:hAnsiTheme="minorHAnsi" w:cstheme="minorHAnsi"/>
          <w:i/>
          <w:iCs/>
          <w:sz w:val="20"/>
          <w:szCs w:val="20"/>
        </w:rPr>
        <w:t xml:space="preserve">   </w:t>
      </w:r>
    </w:p>
    <w:p w14:paraId="71A9DFEE" w14:textId="673F2406" w:rsidR="00214D4B"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074336" w:rsidRPr="00D15F7C">
        <w:rPr>
          <w:rFonts w:asciiTheme="minorHAnsi" w:hAnsiTheme="minorHAnsi" w:cstheme="minorHAnsi"/>
          <w:b/>
          <w:bCs/>
          <w:sz w:val="20"/>
          <w:szCs w:val="20"/>
        </w:rPr>
        <w:t>Led the development of a PYTEST framework</w:t>
      </w:r>
      <w:r w:rsidR="00074336" w:rsidRPr="0049766C">
        <w:rPr>
          <w:rFonts w:asciiTheme="minorHAnsi" w:hAnsiTheme="minorHAnsi" w:cstheme="minorHAnsi"/>
          <w:sz w:val="20"/>
          <w:szCs w:val="20"/>
        </w:rPr>
        <w:t xml:space="preserve"> verification environment for rigorous testing of the 5G base station's MAC layer. Established a prototype unit test and development workflow, laying the foundation for future test case expansions. </w:t>
      </w:r>
      <w:r w:rsidR="00074336" w:rsidRPr="00D15F7C">
        <w:rPr>
          <w:rFonts w:asciiTheme="minorHAnsi" w:hAnsiTheme="minorHAnsi" w:cstheme="minorHAnsi"/>
          <w:b/>
          <w:bCs/>
          <w:sz w:val="20"/>
          <w:szCs w:val="20"/>
        </w:rPr>
        <w:t>Utilized Python LOGGING and SUBPROCESS module</w:t>
      </w:r>
      <w:r w:rsidR="00074336" w:rsidRPr="0049766C">
        <w:rPr>
          <w:rFonts w:asciiTheme="minorHAnsi" w:hAnsiTheme="minorHAnsi" w:cstheme="minorHAnsi"/>
          <w:sz w:val="20"/>
          <w:szCs w:val="20"/>
        </w:rPr>
        <w:t xml:space="preserve">s and deepened expertise in </w:t>
      </w:r>
      <w:r w:rsidR="00074336" w:rsidRPr="00D15F7C">
        <w:rPr>
          <w:rFonts w:asciiTheme="minorHAnsi" w:hAnsiTheme="minorHAnsi" w:cstheme="minorHAnsi"/>
          <w:b/>
          <w:bCs/>
          <w:sz w:val="20"/>
          <w:szCs w:val="20"/>
        </w:rPr>
        <w:t>GIT and GERRIT</w:t>
      </w:r>
      <w:r w:rsidR="00074336" w:rsidRPr="0049766C">
        <w:rPr>
          <w:rFonts w:asciiTheme="minorHAnsi" w:hAnsiTheme="minorHAnsi" w:cstheme="minorHAnsi"/>
          <w:sz w:val="20"/>
          <w:szCs w:val="20"/>
        </w:rPr>
        <w:t xml:space="preserve"> version control systems. The framework resulted in a 30% enhancement in testing efficiency.</w:t>
      </w:r>
    </w:p>
    <w:p w14:paraId="64C6D384" w14:textId="48381728" w:rsidR="00972547"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074336" w:rsidRPr="0049766C">
        <w:rPr>
          <w:rFonts w:asciiTheme="minorHAnsi" w:hAnsiTheme="minorHAnsi" w:cstheme="minorHAnsi"/>
          <w:sz w:val="20"/>
          <w:szCs w:val="20"/>
        </w:rPr>
        <w:t xml:space="preserve">Collaborated seamlessly with cross-functional higher-layer teams within the 5G network protocol stack to develop MAC unit test cases. </w:t>
      </w:r>
      <w:r w:rsidR="00074336" w:rsidRPr="00D15F7C">
        <w:rPr>
          <w:rFonts w:asciiTheme="minorHAnsi" w:hAnsiTheme="minorHAnsi" w:cstheme="minorHAnsi"/>
          <w:b/>
          <w:bCs/>
          <w:sz w:val="20"/>
          <w:szCs w:val="20"/>
        </w:rPr>
        <w:t>Enabled PF TRACE for unit tests</w:t>
      </w:r>
      <w:r w:rsidR="00074336" w:rsidRPr="0049766C">
        <w:rPr>
          <w:rFonts w:asciiTheme="minorHAnsi" w:hAnsiTheme="minorHAnsi" w:cstheme="minorHAnsi"/>
          <w:sz w:val="20"/>
          <w:szCs w:val="20"/>
        </w:rPr>
        <w:t xml:space="preserve"> to log MALLOC counts, CONTEXT SWITCHES, and PAGE FAULTS; this increased the reliability of all test cases by 25%.</w:t>
      </w:r>
    </w:p>
    <w:p w14:paraId="139B66C7" w14:textId="095041EA" w:rsidR="00537BB6"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C707BE" w:rsidRPr="0049766C">
        <w:rPr>
          <w:rFonts w:asciiTheme="minorHAnsi" w:hAnsiTheme="minorHAnsi" w:cstheme="minorHAnsi"/>
          <w:sz w:val="20"/>
          <w:szCs w:val="20"/>
        </w:rPr>
        <w:t>Performed</w:t>
      </w:r>
      <w:r w:rsidR="00074336" w:rsidRPr="0049766C">
        <w:rPr>
          <w:rFonts w:asciiTheme="minorHAnsi" w:hAnsiTheme="minorHAnsi" w:cstheme="minorHAnsi"/>
          <w:sz w:val="20"/>
          <w:szCs w:val="20"/>
        </w:rPr>
        <w:t xml:space="preserve"> </w:t>
      </w:r>
      <w:r w:rsidR="00074336" w:rsidRPr="00D15F7C">
        <w:rPr>
          <w:rFonts w:asciiTheme="minorHAnsi" w:hAnsiTheme="minorHAnsi" w:cstheme="minorHAnsi"/>
          <w:b/>
          <w:bCs/>
          <w:sz w:val="20"/>
          <w:szCs w:val="20"/>
        </w:rPr>
        <w:t>data analysis with Python's PANDAS and NUMPY packages</w:t>
      </w:r>
      <w:r w:rsidR="00074336" w:rsidRPr="0049766C">
        <w:rPr>
          <w:rFonts w:asciiTheme="minorHAnsi" w:hAnsiTheme="minorHAnsi" w:cstheme="minorHAnsi"/>
          <w:sz w:val="20"/>
          <w:szCs w:val="20"/>
        </w:rPr>
        <w:t xml:space="preserve"> to formulate robust pass-fail criteria for unit tests. Implemented extended test scenarios by creating bash scripts, identifying latent faults in legacy code, and fixing them, thus increasing code reliability by 5%.</w:t>
      </w:r>
    </w:p>
    <w:p w14:paraId="09386E74" w14:textId="77777777" w:rsidR="00074336" w:rsidRPr="007E4625" w:rsidRDefault="00074336" w:rsidP="007A036E">
      <w:pPr>
        <w:spacing w:line="205" w:lineRule="atLeast"/>
        <w:jc w:val="both"/>
        <w:rPr>
          <w:rFonts w:asciiTheme="minorHAnsi" w:hAnsiTheme="minorHAnsi" w:cstheme="minorHAnsi"/>
          <w:sz w:val="10"/>
          <w:szCs w:val="10"/>
        </w:rPr>
      </w:pPr>
    </w:p>
    <w:p w14:paraId="1AC043BA" w14:textId="4EAA21B6" w:rsidR="00214D4B" w:rsidRPr="0049766C" w:rsidRDefault="00CD6F53" w:rsidP="007A036E">
      <w:pPr>
        <w:spacing w:line="205" w:lineRule="atLeast"/>
        <w:jc w:val="both"/>
        <w:rPr>
          <w:rFonts w:asciiTheme="minorHAnsi" w:hAnsiTheme="minorHAnsi" w:cstheme="minorHAnsi"/>
          <w:b/>
          <w:bCs/>
          <w:sz w:val="20"/>
          <w:szCs w:val="20"/>
        </w:rPr>
      </w:pPr>
      <w:r w:rsidRPr="0049766C">
        <w:rPr>
          <w:rStyle w:val="fs12fw4ttuoverflow-hidden"/>
          <w:rFonts w:asciiTheme="minorHAnsi" w:hAnsiTheme="minorHAnsi" w:cstheme="minorHAnsi"/>
          <w:b/>
          <w:bCs/>
          <w:caps/>
          <w:sz w:val="20"/>
          <w:szCs w:val="20"/>
        </w:rPr>
        <w:t>Samsung R&amp;D - Bangalore, India</w:t>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683B3F" w:rsidRPr="0049766C">
        <w:rPr>
          <w:rStyle w:val="fs12fw4ttuoverflow-hidden"/>
          <w:rFonts w:asciiTheme="minorHAnsi" w:hAnsiTheme="minorHAnsi" w:cstheme="minorHAnsi"/>
          <w:b/>
          <w:bCs/>
          <w:caps/>
          <w:sz w:val="20"/>
          <w:szCs w:val="20"/>
        </w:rPr>
        <w:t xml:space="preserve">                   </w:t>
      </w:r>
      <w:r w:rsidR="00CE2FBB" w:rsidRPr="0049766C">
        <w:rPr>
          <w:rStyle w:val="fs12fw4"/>
          <w:rFonts w:asciiTheme="minorHAnsi" w:hAnsiTheme="minorHAnsi" w:cstheme="minorHAnsi"/>
          <w:sz w:val="20"/>
          <w:szCs w:val="20"/>
        </w:rPr>
        <w:t>June 2018</w:t>
      </w:r>
      <w:r w:rsidR="00CE2FBB" w:rsidRPr="0049766C">
        <w:rPr>
          <w:rStyle w:val="fs12fw4overflow-hidden"/>
          <w:rFonts w:asciiTheme="minorHAnsi" w:hAnsiTheme="minorHAnsi" w:cstheme="minorHAnsi"/>
          <w:sz w:val="20"/>
          <w:szCs w:val="20"/>
        </w:rPr>
        <w:t xml:space="preserve"> – August 2022</w:t>
      </w:r>
    </w:p>
    <w:p w14:paraId="5F5BD81F" w14:textId="77777777" w:rsidR="0030421C" w:rsidRDefault="00CD6F53" w:rsidP="007A036E">
      <w:pPr>
        <w:tabs>
          <w:tab w:val="right" w:pos="10770"/>
        </w:tabs>
        <w:spacing w:line="205" w:lineRule="atLeast"/>
        <w:jc w:val="both"/>
        <w:rPr>
          <w:rStyle w:val="fs12fw6fsioverflow-hidden"/>
          <w:rFonts w:asciiTheme="minorHAnsi" w:hAnsiTheme="minorHAnsi" w:cstheme="minorHAnsi"/>
          <w:b/>
          <w:bCs/>
          <w:i/>
          <w:iCs/>
          <w:sz w:val="20"/>
          <w:szCs w:val="20"/>
        </w:rPr>
      </w:pPr>
      <w:r w:rsidRPr="0049766C">
        <w:rPr>
          <w:rStyle w:val="fs12fw6fsioverflow-hidden"/>
          <w:rFonts w:asciiTheme="minorHAnsi" w:hAnsiTheme="minorHAnsi" w:cstheme="minorHAnsi"/>
          <w:b/>
          <w:bCs/>
          <w:i/>
          <w:iCs/>
          <w:sz w:val="20"/>
          <w:szCs w:val="20"/>
        </w:rPr>
        <w:t>Lead Software Engineer</w:t>
      </w:r>
    </w:p>
    <w:p w14:paraId="5CF2F103" w14:textId="6086BED9" w:rsidR="00214D4B" w:rsidRPr="0049766C" w:rsidRDefault="0030421C" w:rsidP="0030421C">
      <w:pPr>
        <w:spacing w:line="205" w:lineRule="atLeast"/>
        <w:jc w:val="both"/>
        <w:rPr>
          <w:rStyle w:val="fs12fw4"/>
          <w:rFonts w:asciiTheme="minorHAnsi" w:hAnsiTheme="minorHAnsi" w:cstheme="minorHAnsi"/>
          <w:sz w:val="20"/>
          <w:szCs w:val="20"/>
        </w:rPr>
      </w:pPr>
      <w:r w:rsidRPr="00D15F7C">
        <w:rPr>
          <w:rFonts w:asciiTheme="minorHAnsi" w:hAnsiTheme="minorHAnsi" w:cstheme="minorHAnsi"/>
          <w:b/>
          <w:bCs/>
        </w:rPr>
        <w:t xml:space="preserve">• </w:t>
      </w:r>
      <w:r w:rsidRPr="00D15F7C">
        <w:rPr>
          <w:rFonts w:asciiTheme="minorHAnsi" w:hAnsiTheme="minorHAnsi" w:cstheme="minorHAnsi"/>
          <w:b/>
          <w:bCs/>
          <w:sz w:val="20"/>
          <w:szCs w:val="20"/>
        </w:rPr>
        <w:t>Led pioneering research</w:t>
      </w:r>
      <w:r w:rsidRPr="0049766C">
        <w:rPr>
          <w:rFonts w:asciiTheme="minorHAnsi" w:hAnsiTheme="minorHAnsi" w:cstheme="minorHAnsi"/>
          <w:sz w:val="20"/>
          <w:szCs w:val="20"/>
        </w:rPr>
        <w:t xml:space="preserve"> in advancing </w:t>
      </w:r>
      <w:r w:rsidRPr="00D15F7C">
        <w:rPr>
          <w:rFonts w:asciiTheme="minorHAnsi" w:hAnsiTheme="minorHAnsi" w:cstheme="minorHAnsi"/>
          <w:b/>
          <w:bCs/>
          <w:sz w:val="20"/>
          <w:szCs w:val="20"/>
        </w:rPr>
        <w:t>5G algorithms through MACHINE LEARNING</w:t>
      </w:r>
      <w:r w:rsidRPr="0049766C">
        <w:rPr>
          <w:rFonts w:asciiTheme="minorHAnsi" w:hAnsiTheme="minorHAnsi" w:cstheme="minorHAnsi"/>
          <w:sz w:val="20"/>
          <w:szCs w:val="20"/>
        </w:rPr>
        <w:t xml:space="preserve"> techniques. Developed an </w:t>
      </w:r>
      <w:r w:rsidRPr="00D15F7C">
        <w:rPr>
          <w:rFonts w:asciiTheme="minorHAnsi" w:hAnsiTheme="minorHAnsi" w:cstheme="minorHAnsi"/>
          <w:b/>
          <w:bCs/>
          <w:sz w:val="20"/>
          <w:szCs w:val="20"/>
        </w:rPr>
        <w:t>improved LDPC layered decoder using Pytorch</w:t>
      </w:r>
      <w:r w:rsidRPr="0049766C">
        <w:rPr>
          <w:rFonts w:asciiTheme="minorHAnsi" w:hAnsiTheme="minorHAnsi" w:cstheme="minorHAnsi"/>
          <w:sz w:val="20"/>
          <w:szCs w:val="20"/>
        </w:rPr>
        <w:t xml:space="preserve">, </w:t>
      </w:r>
      <w:r w:rsidRPr="0030421C">
        <w:rPr>
          <w:rFonts w:asciiTheme="minorHAnsi" w:hAnsiTheme="minorHAnsi" w:cstheme="minorHAnsi"/>
          <w:b/>
          <w:bCs/>
          <w:sz w:val="20"/>
          <w:szCs w:val="20"/>
        </w:rPr>
        <w:t>incorporating reinforcement learning</w:t>
      </w:r>
      <w:r w:rsidRPr="0049766C">
        <w:rPr>
          <w:rFonts w:asciiTheme="minorHAnsi" w:hAnsiTheme="minorHAnsi" w:cstheme="minorHAnsi"/>
          <w:sz w:val="20"/>
          <w:szCs w:val="20"/>
        </w:rPr>
        <w:t xml:space="preserve"> and a </w:t>
      </w:r>
      <w:r w:rsidRPr="0030421C">
        <w:rPr>
          <w:rFonts w:asciiTheme="minorHAnsi" w:hAnsiTheme="minorHAnsi" w:cstheme="minorHAnsi"/>
          <w:b/>
          <w:bCs/>
          <w:sz w:val="20"/>
          <w:szCs w:val="20"/>
        </w:rPr>
        <w:t>dense neural network</w:t>
      </w:r>
      <w:r w:rsidRPr="0049766C">
        <w:rPr>
          <w:rFonts w:asciiTheme="minorHAnsi" w:hAnsiTheme="minorHAnsi" w:cstheme="minorHAnsi"/>
          <w:sz w:val="20"/>
          <w:szCs w:val="20"/>
        </w:rPr>
        <w:t xml:space="preserve"> for function approximation which </w:t>
      </w:r>
      <w:r w:rsidRPr="0030421C">
        <w:rPr>
          <w:rFonts w:asciiTheme="minorHAnsi" w:hAnsiTheme="minorHAnsi" w:cstheme="minorHAnsi"/>
          <w:b/>
          <w:bCs/>
          <w:sz w:val="20"/>
          <w:szCs w:val="20"/>
        </w:rPr>
        <w:t>led to a 15% increase in decoder accuracy</w:t>
      </w:r>
      <w:r w:rsidRPr="0049766C">
        <w:rPr>
          <w:rFonts w:asciiTheme="minorHAnsi" w:hAnsiTheme="minorHAnsi" w:cstheme="minorHAnsi"/>
          <w:sz w:val="20"/>
          <w:szCs w:val="20"/>
        </w:rPr>
        <w:t>. Proposed innovative traffic balancing strategies in 5G systems through an open-ended intelligent search for multiple UAV base stations. Co-led a team in introducing a novel HARQ chase combining technique, for which a patent was awarded. </w:t>
      </w:r>
      <w:r w:rsidR="00214D4B" w:rsidRPr="0049766C">
        <w:rPr>
          <w:rStyle w:val="fs12fw4"/>
          <w:rFonts w:asciiTheme="minorHAnsi" w:hAnsiTheme="minorHAnsi" w:cstheme="minorHAnsi"/>
          <w:i/>
          <w:iCs/>
          <w:sz w:val="20"/>
          <w:szCs w:val="20"/>
        </w:rPr>
        <w:tab/>
      </w:r>
      <w:r w:rsidR="00CE2FBB" w:rsidRPr="0049766C">
        <w:rPr>
          <w:rStyle w:val="fs12fw4"/>
          <w:rFonts w:asciiTheme="minorHAnsi" w:hAnsiTheme="minorHAnsi" w:cstheme="minorHAnsi"/>
          <w:i/>
          <w:iCs/>
          <w:sz w:val="20"/>
          <w:szCs w:val="20"/>
        </w:rPr>
        <w:t xml:space="preserve">    </w:t>
      </w:r>
    </w:p>
    <w:p w14:paraId="477EF50E" w14:textId="7CDF4369" w:rsidR="00ED4608"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ED4608" w:rsidRPr="00D15F7C">
        <w:rPr>
          <w:rFonts w:asciiTheme="minorHAnsi" w:hAnsiTheme="minorHAnsi" w:cstheme="minorHAnsi"/>
          <w:b/>
          <w:bCs/>
          <w:sz w:val="20"/>
          <w:szCs w:val="20"/>
        </w:rPr>
        <w:t>Led the development of 5G Base Station's</w:t>
      </w:r>
      <w:r w:rsidR="00ED4608" w:rsidRPr="0049766C">
        <w:rPr>
          <w:rFonts w:asciiTheme="minorHAnsi" w:hAnsiTheme="minorHAnsi" w:cstheme="minorHAnsi"/>
          <w:sz w:val="20"/>
          <w:szCs w:val="20"/>
        </w:rPr>
        <w:t xml:space="preserve"> physical uplink control channel's </w:t>
      </w:r>
      <w:r w:rsidR="00571EFB" w:rsidRPr="00D15F7C">
        <w:rPr>
          <w:rFonts w:asciiTheme="minorHAnsi" w:hAnsiTheme="minorHAnsi" w:cstheme="minorHAnsi"/>
          <w:b/>
          <w:bCs/>
          <w:sz w:val="20"/>
          <w:szCs w:val="20"/>
        </w:rPr>
        <w:t>feature</w:t>
      </w:r>
      <w:r w:rsidR="00ED4608" w:rsidRPr="00D15F7C">
        <w:rPr>
          <w:rFonts w:asciiTheme="minorHAnsi" w:hAnsiTheme="minorHAnsi" w:cstheme="minorHAnsi"/>
          <w:b/>
          <w:bCs/>
          <w:sz w:val="20"/>
          <w:szCs w:val="20"/>
        </w:rPr>
        <w:t xml:space="preserve"> releases and patches</w:t>
      </w:r>
      <w:r w:rsidR="00ED4608" w:rsidRPr="0049766C">
        <w:rPr>
          <w:rFonts w:asciiTheme="minorHAnsi" w:hAnsiTheme="minorHAnsi" w:cstheme="minorHAnsi"/>
          <w:sz w:val="20"/>
          <w:szCs w:val="20"/>
        </w:rPr>
        <w:t xml:space="preserve"> </w:t>
      </w:r>
      <w:r w:rsidR="00ED4608" w:rsidRPr="00D15F7C">
        <w:rPr>
          <w:rFonts w:asciiTheme="minorHAnsi" w:hAnsiTheme="minorHAnsi" w:cstheme="minorHAnsi"/>
          <w:b/>
          <w:bCs/>
          <w:sz w:val="20"/>
          <w:szCs w:val="20"/>
        </w:rPr>
        <w:t>for Samsung's diverse customer base</w:t>
      </w:r>
      <w:r w:rsidR="00ED4608" w:rsidRPr="0049766C">
        <w:rPr>
          <w:rFonts w:asciiTheme="minorHAnsi" w:hAnsiTheme="minorHAnsi" w:cstheme="minorHAnsi"/>
          <w:sz w:val="20"/>
          <w:szCs w:val="20"/>
        </w:rPr>
        <w:t xml:space="preserve">. Also, customized features for specific clients based on High-Level Designs and 3GPP specifications, following </w:t>
      </w:r>
      <w:r w:rsidR="00ED4608" w:rsidRPr="00D15F7C">
        <w:rPr>
          <w:rFonts w:asciiTheme="minorHAnsi" w:hAnsiTheme="minorHAnsi" w:cstheme="minorHAnsi"/>
          <w:b/>
          <w:bCs/>
          <w:sz w:val="20"/>
          <w:szCs w:val="20"/>
        </w:rPr>
        <w:t>agile workflow</w:t>
      </w:r>
      <w:r w:rsidR="00ED4608" w:rsidRPr="0049766C">
        <w:rPr>
          <w:rFonts w:asciiTheme="minorHAnsi" w:hAnsiTheme="minorHAnsi" w:cstheme="minorHAnsi"/>
          <w:sz w:val="20"/>
          <w:szCs w:val="20"/>
        </w:rPr>
        <w:t xml:space="preserve">, continuous integration, and continuous development </w:t>
      </w:r>
      <w:r w:rsidR="00ED4608" w:rsidRPr="00D15F7C">
        <w:rPr>
          <w:rFonts w:asciiTheme="minorHAnsi" w:hAnsiTheme="minorHAnsi" w:cstheme="minorHAnsi"/>
          <w:b/>
          <w:bCs/>
          <w:sz w:val="20"/>
          <w:szCs w:val="20"/>
        </w:rPr>
        <w:t>(CI/CD) practices</w:t>
      </w:r>
      <w:r w:rsidR="00ED4608" w:rsidRPr="0049766C">
        <w:rPr>
          <w:rFonts w:asciiTheme="minorHAnsi" w:hAnsiTheme="minorHAnsi" w:cstheme="minorHAnsi"/>
          <w:sz w:val="20"/>
          <w:szCs w:val="20"/>
        </w:rPr>
        <w:t xml:space="preserve">. </w:t>
      </w:r>
      <w:r w:rsidR="00ED4608" w:rsidRPr="00D15F7C">
        <w:rPr>
          <w:rFonts w:asciiTheme="minorHAnsi" w:hAnsiTheme="minorHAnsi" w:cstheme="minorHAnsi"/>
          <w:b/>
          <w:bCs/>
          <w:sz w:val="20"/>
          <w:szCs w:val="20"/>
        </w:rPr>
        <w:t>Mentored two junior team members</w:t>
      </w:r>
      <w:r w:rsidR="00ED4608" w:rsidRPr="0049766C">
        <w:rPr>
          <w:rFonts w:asciiTheme="minorHAnsi" w:hAnsiTheme="minorHAnsi" w:cstheme="minorHAnsi"/>
          <w:sz w:val="20"/>
          <w:szCs w:val="20"/>
        </w:rPr>
        <w:t xml:space="preserve"> in MAC-PHY software development; all these efforts reduced the team's ability to release new software features by 30%.</w:t>
      </w:r>
    </w:p>
    <w:p w14:paraId="37E50F33" w14:textId="093C5D80" w:rsidR="00E34676"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lastRenderedPageBreak/>
        <w:t xml:space="preserve">• </w:t>
      </w:r>
      <w:r w:rsidR="00A5234D" w:rsidRPr="00D15F7C">
        <w:rPr>
          <w:rFonts w:asciiTheme="minorHAnsi" w:hAnsiTheme="minorHAnsi" w:cstheme="minorHAnsi"/>
          <w:b/>
          <w:bCs/>
          <w:sz w:val="20"/>
          <w:szCs w:val="20"/>
        </w:rPr>
        <w:t>Improved log comprehension</w:t>
      </w:r>
      <w:r w:rsidR="00A5234D" w:rsidRPr="0049766C">
        <w:rPr>
          <w:rFonts w:asciiTheme="minorHAnsi" w:hAnsiTheme="minorHAnsi" w:cstheme="minorHAnsi"/>
          <w:sz w:val="20"/>
          <w:szCs w:val="20"/>
        </w:rPr>
        <w:t xml:space="preserve"> and accessibility by developing an </w:t>
      </w:r>
      <w:r w:rsidR="00A5234D" w:rsidRPr="00D15F7C">
        <w:rPr>
          <w:rFonts w:asciiTheme="minorHAnsi" w:hAnsiTheme="minorHAnsi" w:cstheme="minorHAnsi"/>
          <w:b/>
          <w:bCs/>
          <w:sz w:val="20"/>
          <w:szCs w:val="20"/>
        </w:rPr>
        <w:t xml:space="preserve">HTML, CSS, and </w:t>
      </w:r>
      <w:r w:rsidR="00E97D1E" w:rsidRPr="00D15F7C">
        <w:rPr>
          <w:rFonts w:asciiTheme="minorHAnsi" w:hAnsiTheme="minorHAnsi" w:cstheme="minorHAnsi"/>
          <w:b/>
          <w:bCs/>
          <w:sz w:val="20"/>
          <w:szCs w:val="20"/>
        </w:rPr>
        <w:t>JAVASCRIPT</w:t>
      </w:r>
      <w:r w:rsidR="00A5234D" w:rsidRPr="00D15F7C">
        <w:rPr>
          <w:rFonts w:asciiTheme="minorHAnsi" w:hAnsiTheme="minorHAnsi" w:cstheme="minorHAnsi"/>
          <w:b/>
          <w:bCs/>
          <w:sz w:val="20"/>
          <w:szCs w:val="20"/>
        </w:rPr>
        <w:t>-based parser</w:t>
      </w:r>
      <w:r w:rsidR="00A5234D" w:rsidRPr="0049766C">
        <w:rPr>
          <w:rFonts w:asciiTheme="minorHAnsi" w:hAnsiTheme="minorHAnsi" w:cstheme="minorHAnsi"/>
          <w:sz w:val="20"/>
          <w:szCs w:val="20"/>
        </w:rPr>
        <w:t xml:space="preserve"> that was hosted on a server and could aggregate logs of a specific type into a downloadable Excel sheet which could then be utilized for analysis such as calculating DOWNLINK BLER and throughput, the log parser reduced the average analysis time by 90%.</w:t>
      </w:r>
    </w:p>
    <w:p w14:paraId="313961FE" w14:textId="4BF8545A" w:rsidR="00E34676" w:rsidRPr="0049766C" w:rsidRDefault="00044B5F" w:rsidP="007A036E">
      <w:pPr>
        <w:spacing w:line="205" w:lineRule="atLeast"/>
        <w:jc w:val="both"/>
        <w:rPr>
          <w:rFonts w:asciiTheme="minorHAnsi" w:hAnsiTheme="minorHAnsi" w:cstheme="minorHAnsi"/>
          <w:sz w:val="20"/>
          <w:szCs w:val="20"/>
        </w:rPr>
      </w:pPr>
      <w:r w:rsidRPr="00D15F7C">
        <w:rPr>
          <w:rFonts w:asciiTheme="minorHAnsi" w:hAnsiTheme="minorHAnsi" w:cstheme="minorHAnsi"/>
          <w:b/>
          <w:bCs/>
        </w:rPr>
        <w:t xml:space="preserve">• </w:t>
      </w:r>
      <w:r w:rsidR="00E34676" w:rsidRPr="00D15F7C">
        <w:rPr>
          <w:rFonts w:asciiTheme="minorHAnsi" w:hAnsiTheme="minorHAnsi" w:cstheme="minorHAnsi"/>
          <w:b/>
          <w:bCs/>
          <w:sz w:val="20"/>
          <w:szCs w:val="20"/>
        </w:rPr>
        <w:t xml:space="preserve">Implemented PUCCH unit tests </w:t>
      </w:r>
      <w:r w:rsidR="004B2B80" w:rsidRPr="00D15F7C">
        <w:rPr>
          <w:rFonts w:asciiTheme="minorHAnsi" w:hAnsiTheme="minorHAnsi" w:cstheme="minorHAnsi"/>
          <w:b/>
          <w:bCs/>
          <w:sz w:val="20"/>
          <w:szCs w:val="20"/>
        </w:rPr>
        <w:t>powered by</w:t>
      </w:r>
      <w:r w:rsidR="00E34676" w:rsidRPr="00D15F7C">
        <w:rPr>
          <w:rFonts w:asciiTheme="minorHAnsi" w:hAnsiTheme="minorHAnsi" w:cstheme="minorHAnsi"/>
          <w:b/>
          <w:bCs/>
          <w:sz w:val="20"/>
          <w:szCs w:val="20"/>
        </w:rPr>
        <w:t xml:space="preserve"> Google</w:t>
      </w:r>
      <w:r w:rsidR="004B2B80" w:rsidRPr="00D15F7C">
        <w:rPr>
          <w:rFonts w:asciiTheme="minorHAnsi" w:hAnsiTheme="minorHAnsi" w:cstheme="minorHAnsi"/>
          <w:b/>
          <w:bCs/>
          <w:sz w:val="20"/>
          <w:szCs w:val="20"/>
        </w:rPr>
        <w:t>’s</w:t>
      </w:r>
      <w:r w:rsidR="00E34676" w:rsidRPr="00D15F7C">
        <w:rPr>
          <w:rFonts w:asciiTheme="minorHAnsi" w:hAnsiTheme="minorHAnsi" w:cstheme="minorHAnsi"/>
          <w:b/>
          <w:bCs/>
          <w:sz w:val="20"/>
          <w:szCs w:val="20"/>
        </w:rPr>
        <w:t xml:space="preserve"> </w:t>
      </w:r>
      <w:r w:rsidR="004B2B80" w:rsidRPr="00D15F7C">
        <w:rPr>
          <w:rFonts w:asciiTheme="minorHAnsi" w:hAnsiTheme="minorHAnsi" w:cstheme="minorHAnsi"/>
          <w:b/>
          <w:bCs/>
          <w:sz w:val="20"/>
          <w:szCs w:val="20"/>
        </w:rPr>
        <w:t xml:space="preserve">Gtest </w:t>
      </w:r>
      <w:r w:rsidR="00E34676" w:rsidRPr="00D15F7C">
        <w:rPr>
          <w:rFonts w:asciiTheme="minorHAnsi" w:hAnsiTheme="minorHAnsi" w:cstheme="minorHAnsi"/>
          <w:b/>
          <w:bCs/>
          <w:sz w:val="20"/>
          <w:szCs w:val="20"/>
        </w:rPr>
        <w:t>in C++</w:t>
      </w:r>
      <w:r w:rsidR="00ED4608" w:rsidRPr="0049766C">
        <w:rPr>
          <w:rFonts w:asciiTheme="minorHAnsi" w:hAnsiTheme="minorHAnsi" w:cstheme="minorHAnsi"/>
          <w:sz w:val="20"/>
          <w:szCs w:val="20"/>
        </w:rPr>
        <w:t xml:space="preserve"> and s</w:t>
      </w:r>
      <w:r w:rsidR="00E34676" w:rsidRPr="0049766C">
        <w:rPr>
          <w:rFonts w:asciiTheme="minorHAnsi" w:hAnsiTheme="minorHAnsi" w:cstheme="minorHAnsi"/>
          <w:sz w:val="20"/>
          <w:szCs w:val="20"/>
        </w:rPr>
        <w:t>et up Jenkins for nightly testing, which included the logging of CPU cycle consumption per module</w:t>
      </w:r>
      <w:r w:rsidR="00E34676" w:rsidRPr="00D15F7C">
        <w:rPr>
          <w:rFonts w:asciiTheme="minorHAnsi" w:hAnsiTheme="minorHAnsi" w:cstheme="minorHAnsi"/>
          <w:b/>
          <w:bCs/>
          <w:sz w:val="20"/>
          <w:szCs w:val="20"/>
        </w:rPr>
        <w:t>. Automated email notifications for team-wide updates on results</w:t>
      </w:r>
      <w:r w:rsidR="00E34676" w:rsidRPr="0049766C">
        <w:rPr>
          <w:rFonts w:asciiTheme="minorHAnsi" w:hAnsiTheme="minorHAnsi" w:cstheme="minorHAnsi"/>
          <w:sz w:val="20"/>
          <w:szCs w:val="20"/>
        </w:rPr>
        <w:t>, enhancing overall testing efficiency.</w:t>
      </w:r>
      <w:r w:rsidR="00A741E1" w:rsidRPr="0049766C">
        <w:rPr>
          <w:rFonts w:asciiTheme="minorHAnsi" w:hAnsiTheme="minorHAnsi" w:cstheme="minorHAnsi"/>
          <w:sz w:val="20"/>
          <w:szCs w:val="20"/>
        </w:rPr>
        <w:t xml:space="preserve"> The framework reduced bugs by 50% and was also used to increase code coverage from 20% to 75%.</w:t>
      </w:r>
    </w:p>
    <w:p w14:paraId="6A17E3B1" w14:textId="77777777" w:rsidR="005F6534" w:rsidRPr="005F6534" w:rsidRDefault="005F6534" w:rsidP="00565C9D">
      <w:pPr>
        <w:spacing w:before="60" w:line="205" w:lineRule="atLeast"/>
        <w:jc w:val="both"/>
        <w:rPr>
          <w:rFonts w:asciiTheme="minorHAnsi" w:hAnsiTheme="minorHAnsi" w:cstheme="minorHAnsi"/>
          <w:b/>
          <w:bCs/>
          <w:caps/>
          <w:sz w:val="16"/>
          <w:szCs w:val="16"/>
          <w:u w:val="single"/>
        </w:rPr>
      </w:pPr>
    </w:p>
    <w:p w14:paraId="0E5A9CCD" w14:textId="410B5064" w:rsidR="00565C9D" w:rsidRPr="0049766C" w:rsidRDefault="00565C9D" w:rsidP="00565C9D">
      <w:pPr>
        <w:spacing w:before="60" w:line="205" w:lineRule="atLeast"/>
        <w:jc w:val="both"/>
        <w:rPr>
          <w:rFonts w:asciiTheme="minorHAnsi" w:hAnsiTheme="minorHAnsi" w:cstheme="minorHAnsi"/>
          <w:b/>
          <w:bCs/>
          <w:caps/>
          <w:sz w:val="20"/>
          <w:szCs w:val="20"/>
          <w:u w:val="single"/>
        </w:rPr>
      </w:pPr>
      <w:r w:rsidRPr="004342A2">
        <w:rPr>
          <w:rFonts w:asciiTheme="minorHAnsi" w:hAnsiTheme="minorHAnsi" w:cstheme="minorHAnsi"/>
          <w:b/>
          <w:bCs/>
          <w:caps/>
          <w:sz w:val="20"/>
          <w:szCs w:val="20"/>
          <w:highlight w:val="yellow"/>
          <w:u w:val="single"/>
        </w:rPr>
        <w:t>Research</w:t>
      </w:r>
    </w:p>
    <w:p w14:paraId="776A62E2" w14:textId="4D2BE08D" w:rsidR="005F6534" w:rsidRPr="0049766C" w:rsidRDefault="005F6534" w:rsidP="005F6534">
      <w:pPr>
        <w:tabs>
          <w:tab w:val="right" w:pos="10770"/>
        </w:tabs>
        <w:spacing w:line="205" w:lineRule="atLeast"/>
        <w:jc w:val="both"/>
        <w:rPr>
          <w:rStyle w:val="fs12fw4ttuoverflow-hidden"/>
          <w:rFonts w:asciiTheme="minorHAnsi" w:hAnsiTheme="minorHAnsi" w:cstheme="minorHAnsi"/>
          <w:b/>
          <w:bCs/>
          <w:caps/>
          <w:sz w:val="20"/>
          <w:szCs w:val="20"/>
        </w:rPr>
      </w:pPr>
      <w:r w:rsidRPr="0049766C">
        <w:rPr>
          <w:rStyle w:val="fs12fw4ttuoverflow-hidden"/>
          <w:rFonts w:asciiTheme="minorHAnsi" w:hAnsiTheme="minorHAnsi" w:cstheme="minorHAnsi"/>
          <w:b/>
          <w:bCs/>
          <w:caps/>
          <w:sz w:val="20"/>
          <w:szCs w:val="20"/>
        </w:rPr>
        <w:t xml:space="preserve">Modelling the learning of numbers in childreN, DellAb CU Boulder                                           </w:t>
      </w:r>
      <w:r w:rsidRPr="0049766C">
        <w:rPr>
          <w:rStyle w:val="fs12fw4"/>
          <w:rFonts w:asciiTheme="minorHAnsi" w:hAnsiTheme="minorHAnsi" w:cstheme="minorHAnsi"/>
          <w:sz w:val="20"/>
          <w:szCs w:val="20"/>
        </w:rPr>
        <w:t>January 202</w:t>
      </w:r>
      <w:r w:rsidR="00193103">
        <w:rPr>
          <w:rStyle w:val="fs12fw4"/>
          <w:rFonts w:asciiTheme="minorHAnsi" w:hAnsiTheme="minorHAnsi" w:cstheme="minorHAnsi"/>
          <w:sz w:val="20"/>
          <w:szCs w:val="20"/>
        </w:rPr>
        <w:t>2</w:t>
      </w:r>
      <w:r w:rsidRPr="0049766C">
        <w:rPr>
          <w:rStyle w:val="fs12fw4overflow-hidden"/>
          <w:rFonts w:asciiTheme="minorHAnsi" w:hAnsiTheme="minorHAnsi" w:cstheme="minorHAnsi"/>
          <w:sz w:val="20"/>
          <w:szCs w:val="20"/>
        </w:rPr>
        <w:t xml:space="preserve"> – December 2023</w:t>
      </w:r>
    </w:p>
    <w:p w14:paraId="47606187" w14:textId="77777777" w:rsidR="005F6534" w:rsidRPr="0049766C" w:rsidRDefault="005F6534" w:rsidP="005F6534">
      <w:pPr>
        <w:tabs>
          <w:tab w:val="right" w:pos="10770"/>
        </w:tabs>
        <w:spacing w:line="205" w:lineRule="atLeast"/>
        <w:jc w:val="both"/>
        <w:rPr>
          <w:rStyle w:val="fs12fw4overflow-hidden"/>
          <w:rFonts w:asciiTheme="minorHAnsi" w:hAnsiTheme="minorHAnsi" w:cstheme="minorHAnsi"/>
          <w:sz w:val="20"/>
          <w:szCs w:val="20"/>
        </w:rPr>
      </w:pPr>
      <w:r w:rsidRPr="0049766C">
        <w:rPr>
          <w:rStyle w:val="fs12fw6fsioverflow-hidden"/>
          <w:rFonts w:asciiTheme="minorHAnsi" w:hAnsiTheme="minorHAnsi" w:cstheme="minorHAnsi"/>
          <w:b/>
          <w:bCs/>
          <w:i/>
          <w:iCs/>
          <w:sz w:val="20"/>
          <w:szCs w:val="20"/>
        </w:rPr>
        <w:t>Graduate Research Assistant</w:t>
      </w:r>
      <w:r w:rsidRPr="0049766C">
        <w:rPr>
          <w:rStyle w:val="fs12fw4"/>
          <w:rFonts w:asciiTheme="minorHAnsi" w:hAnsiTheme="minorHAnsi" w:cstheme="minorHAnsi"/>
          <w:i/>
          <w:iCs/>
          <w:sz w:val="20"/>
          <w:szCs w:val="20"/>
        </w:rPr>
        <w:tab/>
      </w:r>
    </w:p>
    <w:p w14:paraId="578A4166" w14:textId="77777777" w:rsidR="005F6534" w:rsidRPr="0049766C" w:rsidRDefault="00000000" w:rsidP="005F6534">
      <w:pPr>
        <w:tabs>
          <w:tab w:val="right" w:pos="10770"/>
        </w:tabs>
        <w:spacing w:line="205" w:lineRule="atLeast"/>
        <w:jc w:val="both"/>
        <w:rPr>
          <w:rStyle w:val="fs12fw4"/>
          <w:rFonts w:asciiTheme="minorHAnsi" w:hAnsiTheme="minorHAnsi" w:cstheme="minorHAnsi"/>
          <w:b/>
          <w:bCs/>
          <w:sz w:val="20"/>
          <w:szCs w:val="20"/>
        </w:rPr>
      </w:pPr>
      <w:hyperlink r:id="rId8" w:history="1">
        <w:r w:rsidR="005F6534" w:rsidRPr="0049766C">
          <w:rPr>
            <w:rStyle w:val="Hyperlink"/>
            <w:rFonts w:asciiTheme="minorHAnsi" w:hAnsiTheme="minorHAnsi" w:cstheme="minorHAnsi"/>
            <w:b/>
            <w:bCs/>
            <w:sz w:val="20"/>
            <w:szCs w:val="20"/>
          </w:rPr>
          <w:t>https://github.com/tirthankarCU/NLP_RL_Docker_Version</w:t>
        </w:r>
      </w:hyperlink>
    </w:p>
    <w:p w14:paraId="6CFDB15F" w14:textId="09448F34" w:rsidR="005F6534" w:rsidRDefault="005F6534" w:rsidP="005F6534">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Pr="00E41CFB">
        <w:rPr>
          <w:rFonts w:asciiTheme="minorHAnsi" w:hAnsiTheme="minorHAnsi" w:cstheme="minorHAnsi"/>
          <w:sz w:val="20"/>
          <w:szCs w:val="20"/>
        </w:rPr>
        <w:t xml:space="preserve">Implemented </w:t>
      </w:r>
      <w:r>
        <w:rPr>
          <w:rFonts w:asciiTheme="minorHAnsi" w:hAnsiTheme="minorHAnsi" w:cstheme="minorHAnsi"/>
          <w:sz w:val="20"/>
          <w:szCs w:val="20"/>
        </w:rPr>
        <w:t xml:space="preserve">a </w:t>
      </w:r>
      <w:r w:rsidRPr="005F6534">
        <w:rPr>
          <w:rFonts w:asciiTheme="minorHAnsi" w:hAnsiTheme="minorHAnsi" w:cstheme="minorHAnsi"/>
          <w:b/>
          <w:bCs/>
          <w:sz w:val="20"/>
          <w:szCs w:val="20"/>
        </w:rPr>
        <w:t>novel OPEN AI gym environment</w:t>
      </w:r>
      <w:r>
        <w:rPr>
          <w:rFonts w:asciiTheme="minorHAnsi" w:hAnsiTheme="minorHAnsi" w:cstheme="minorHAnsi"/>
          <w:sz w:val="20"/>
          <w:szCs w:val="20"/>
        </w:rPr>
        <w:t xml:space="preserve"> and </w:t>
      </w:r>
      <w:r w:rsidRPr="00D15F7C">
        <w:rPr>
          <w:rFonts w:asciiTheme="minorHAnsi" w:hAnsiTheme="minorHAnsi" w:cstheme="minorHAnsi"/>
          <w:b/>
          <w:bCs/>
          <w:sz w:val="20"/>
          <w:szCs w:val="20"/>
        </w:rPr>
        <w:t>state-of-the-art Neural Network</w:t>
      </w:r>
      <w:r w:rsidR="007771EA">
        <w:rPr>
          <w:rFonts w:asciiTheme="minorHAnsi" w:hAnsiTheme="minorHAnsi" w:cstheme="minorHAnsi"/>
          <w:b/>
          <w:bCs/>
          <w:sz w:val="20"/>
          <w:szCs w:val="20"/>
        </w:rPr>
        <w:t xml:space="preserve"> &amp; Large Language</w:t>
      </w:r>
      <w:r w:rsidRPr="00D15F7C">
        <w:rPr>
          <w:rFonts w:asciiTheme="minorHAnsi" w:hAnsiTheme="minorHAnsi" w:cstheme="minorHAnsi"/>
          <w:b/>
          <w:bCs/>
          <w:sz w:val="20"/>
          <w:szCs w:val="20"/>
        </w:rPr>
        <w:t xml:space="preserve"> models</w:t>
      </w:r>
      <w:r w:rsidRPr="00E41CFB">
        <w:rPr>
          <w:rFonts w:asciiTheme="minorHAnsi" w:hAnsiTheme="minorHAnsi" w:cstheme="minorHAnsi"/>
          <w:sz w:val="20"/>
          <w:szCs w:val="20"/>
        </w:rPr>
        <w:t xml:space="preserve"> like </w:t>
      </w:r>
      <w:r w:rsidRPr="00D15F7C">
        <w:rPr>
          <w:rFonts w:asciiTheme="minorHAnsi" w:hAnsiTheme="minorHAnsi" w:cstheme="minorHAnsi"/>
          <w:b/>
          <w:bCs/>
          <w:sz w:val="20"/>
          <w:szCs w:val="20"/>
        </w:rPr>
        <w:t>BERT, ResNet, and</w:t>
      </w:r>
      <w:r>
        <w:rPr>
          <w:rFonts w:asciiTheme="minorHAnsi" w:hAnsiTheme="minorHAnsi" w:cstheme="minorHAnsi"/>
          <w:b/>
          <w:bCs/>
          <w:sz w:val="20"/>
          <w:szCs w:val="20"/>
        </w:rPr>
        <w:t xml:space="preserve"> an</w:t>
      </w:r>
      <w:r w:rsidRPr="00D15F7C">
        <w:rPr>
          <w:rFonts w:asciiTheme="minorHAnsi" w:hAnsiTheme="minorHAnsi" w:cstheme="minorHAnsi"/>
          <w:b/>
          <w:bCs/>
          <w:sz w:val="20"/>
          <w:szCs w:val="20"/>
        </w:rPr>
        <w:t xml:space="preserve"> ATTENTION</w:t>
      </w:r>
      <w:r w:rsidRPr="00E41CFB">
        <w:rPr>
          <w:rFonts w:asciiTheme="minorHAnsi" w:hAnsiTheme="minorHAnsi" w:cstheme="minorHAnsi"/>
          <w:sz w:val="20"/>
          <w:szCs w:val="20"/>
        </w:rPr>
        <w:t xml:space="preserve"> network to </w:t>
      </w:r>
      <w:r w:rsidRPr="00D15F7C">
        <w:rPr>
          <w:rFonts w:asciiTheme="minorHAnsi" w:hAnsiTheme="minorHAnsi" w:cstheme="minorHAnsi"/>
          <w:b/>
          <w:bCs/>
          <w:sz w:val="20"/>
          <w:szCs w:val="20"/>
        </w:rPr>
        <w:t>create a deep reinforcement learning PPO algorithm</w:t>
      </w:r>
      <w:r>
        <w:rPr>
          <w:rFonts w:asciiTheme="minorHAnsi" w:hAnsiTheme="minorHAnsi" w:cstheme="minorHAnsi"/>
          <w:b/>
          <w:bCs/>
          <w:sz w:val="20"/>
          <w:szCs w:val="20"/>
        </w:rPr>
        <w:t xml:space="preserve"> </w:t>
      </w:r>
      <w:r>
        <w:rPr>
          <w:rFonts w:asciiTheme="minorHAnsi" w:hAnsiTheme="minorHAnsi" w:cstheme="minorHAnsi"/>
          <w:sz w:val="20"/>
          <w:szCs w:val="20"/>
        </w:rPr>
        <w:t>and investigate the role of language in children’s number learning</w:t>
      </w:r>
      <w:r w:rsidRPr="00E41CFB">
        <w:rPr>
          <w:rFonts w:asciiTheme="minorHAnsi" w:hAnsiTheme="minorHAnsi" w:cstheme="minorHAnsi"/>
          <w:sz w:val="20"/>
          <w:szCs w:val="20"/>
        </w:rPr>
        <w:t xml:space="preserve">. The models were </w:t>
      </w:r>
      <w:r w:rsidRPr="00D15F7C">
        <w:rPr>
          <w:rFonts w:asciiTheme="minorHAnsi" w:hAnsiTheme="minorHAnsi" w:cstheme="minorHAnsi"/>
          <w:b/>
          <w:bCs/>
          <w:sz w:val="20"/>
          <w:szCs w:val="20"/>
        </w:rPr>
        <w:t>deployed on the Google Cloud Platform</w:t>
      </w:r>
      <w:r>
        <w:rPr>
          <w:rFonts w:asciiTheme="minorHAnsi" w:hAnsiTheme="minorHAnsi" w:cstheme="minorHAnsi"/>
          <w:b/>
          <w:bCs/>
          <w:sz w:val="20"/>
          <w:szCs w:val="20"/>
        </w:rPr>
        <w:t xml:space="preserve">  in DOCKER containers</w:t>
      </w:r>
      <w:r>
        <w:rPr>
          <w:rFonts w:asciiTheme="minorHAnsi" w:hAnsiTheme="minorHAnsi" w:cstheme="minorHAnsi"/>
          <w:sz w:val="20"/>
          <w:szCs w:val="20"/>
        </w:rPr>
        <w:t>.</w:t>
      </w:r>
    </w:p>
    <w:p w14:paraId="3D7EA9D6" w14:textId="77777777" w:rsidR="005F6534" w:rsidRPr="005F6534" w:rsidRDefault="005F6534" w:rsidP="005F6534">
      <w:pPr>
        <w:tabs>
          <w:tab w:val="right" w:pos="10770"/>
        </w:tabs>
        <w:spacing w:line="205" w:lineRule="atLeast"/>
        <w:rPr>
          <w:rStyle w:val="fs12fw4ttuoverflow-hidden"/>
          <w:rFonts w:asciiTheme="minorHAnsi" w:hAnsiTheme="minorHAnsi" w:cstheme="minorHAnsi"/>
          <w:b/>
          <w:bCs/>
          <w:caps/>
          <w:sz w:val="10"/>
          <w:szCs w:val="10"/>
        </w:rPr>
      </w:pPr>
      <w:bookmarkStart w:id="0" w:name="_Hlk154216513"/>
    </w:p>
    <w:p w14:paraId="65E2924F" w14:textId="42D017E8" w:rsidR="005F6534" w:rsidRPr="0049766C" w:rsidRDefault="005F6534" w:rsidP="005F6534">
      <w:pPr>
        <w:tabs>
          <w:tab w:val="right" w:pos="10770"/>
        </w:tabs>
        <w:spacing w:line="205" w:lineRule="atLeast"/>
        <w:rPr>
          <w:rStyle w:val="fs12fw4ttuoverflow-hidden"/>
          <w:rFonts w:asciiTheme="minorHAnsi" w:hAnsiTheme="minorHAnsi" w:cstheme="minorHAnsi"/>
          <w:b/>
          <w:bCs/>
          <w:caps/>
          <w:sz w:val="20"/>
          <w:szCs w:val="20"/>
        </w:rPr>
      </w:pPr>
      <w:r w:rsidRPr="00183C24">
        <w:rPr>
          <w:rStyle w:val="fs12fw4ttuoverflow-hidden"/>
          <w:rFonts w:asciiTheme="minorHAnsi" w:hAnsiTheme="minorHAnsi" w:cstheme="minorHAnsi"/>
          <w:b/>
          <w:bCs/>
          <w:caps/>
          <w:sz w:val="20"/>
          <w:szCs w:val="20"/>
        </w:rPr>
        <w:t>PARTICLE</w:t>
      </w:r>
      <w:r>
        <w:rPr>
          <w:rStyle w:val="fs12fw4ttuoverflow-hidden"/>
          <w:rFonts w:asciiTheme="minorHAnsi" w:hAnsiTheme="minorHAnsi" w:cstheme="minorHAnsi"/>
          <w:b/>
          <w:bCs/>
          <w:caps/>
          <w:sz w:val="20"/>
          <w:szCs w:val="20"/>
        </w:rPr>
        <w:t xml:space="preserve"> </w:t>
      </w:r>
      <w:r w:rsidRPr="00183C24">
        <w:rPr>
          <w:rStyle w:val="fs12fw4ttuoverflow-hidden"/>
          <w:rFonts w:asciiTheme="minorHAnsi" w:hAnsiTheme="minorHAnsi" w:cstheme="minorHAnsi"/>
          <w:b/>
          <w:bCs/>
          <w:caps/>
          <w:sz w:val="20"/>
          <w:szCs w:val="20"/>
        </w:rPr>
        <w:t>FILTER GUIDED MULTI-AGENT REINFORCEMENT LEARNING, CU BOULDER</w:t>
      </w:r>
      <w:r w:rsidRPr="0049766C">
        <w:rPr>
          <w:rStyle w:val="fs12fw4ttuoverflow-hidden"/>
          <w:rFonts w:asciiTheme="minorHAnsi" w:hAnsiTheme="minorHAnsi" w:cstheme="minorHAnsi"/>
          <w:b/>
          <w:bCs/>
          <w:caps/>
          <w:sz w:val="20"/>
          <w:szCs w:val="20"/>
        </w:rPr>
        <w:t xml:space="preserve">              </w:t>
      </w:r>
      <w:r>
        <w:rPr>
          <w:rStyle w:val="fs12fw4ttuoverflow-hidden"/>
          <w:rFonts w:asciiTheme="minorHAnsi" w:hAnsiTheme="minorHAnsi" w:cstheme="minorHAnsi"/>
          <w:b/>
          <w:bCs/>
          <w:caps/>
          <w:sz w:val="20"/>
          <w:szCs w:val="20"/>
        </w:rPr>
        <w:t xml:space="preserve">          </w:t>
      </w:r>
      <w:r w:rsidRPr="0049766C">
        <w:rPr>
          <w:rStyle w:val="fs12fw4"/>
          <w:rFonts w:asciiTheme="minorHAnsi" w:hAnsiTheme="minorHAnsi" w:cstheme="minorHAnsi"/>
          <w:sz w:val="20"/>
          <w:szCs w:val="20"/>
        </w:rPr>
        <w:t>September</w:t>
      </w:r>
      <w:r>
        <w:rPr>
          <w:rStyle w:val="fs12fw4"/>
          <w:rFonts w:asciiTheme="minorHAnsi" w:hAnsiTheme="minorHAnsi" w:cstheme="minorHAnsi"/>
          <w:sz w:val="20"/>
          <w:szCs w:val="20"/>
        </w:rPr>
        <w:t xml:space="preserve"> </w:t>
      </w:r>
      <w:r w:rsidRPr="0049766C">
        <w:rPr>
          <w:rStyle w:val="fs12fw4"/>
          <w:rFonts w:asciiTheme="minorHAnsi" w:hAnsiTheme="minorHAnsi" w:cstheme="minorHAnsi"/>
          <w:sz w:val="20"/>
          <w:szCs w:val="20"/>
        </w:rPr>
        <w:t>202</w:t>
      </w:r>
      <w:r w:rsidR="00193103">
        <w:rPr>
          <w:rStyle w:val="fs12fw4"/>
          <w:rFonts w:asciiTheme="minorHAnsi" w:hAnsiTheme="minorHAnsi" w:cstheme="minorHAnsi"/>
          <w:sz w:val="20"/>
          <w:szCs w:val="20"/>
        </w:rPr>
        <w:t>3</w:t>
      </w:r>
      <w:r w:rsidRPr="0049766C">
        <w:rPr>
          <w:rStyle w:val="fs12fw4overflow-hidden"/>
          <w:rFonts w:asciiTheme="minorHAnsi" w:hAnsiTheme="minorHAnsi" w:cstheme="minorHAnsi"/>
          <w:sz w:val="20"/>
          <w:szCs w:val="20"/>
        </w:rPr>
        <w:t xml:space="preserve"> – </w:t>
      </w:r>
      <w:r w:rsidR="000E124C">
        <w:rPr>
          <w:rStyle w:val="fs12fw4overflow-hidden"/>
          <w:rFonts w:asciiTheme="minorHAnsi" w:hAnsiTheme="minorHAnsi" w:cstheme="minorHAnsi"/>
          <w:sz w:val="20"/>
          <w:szCs w:val="20"/>
        </w:rPr>
        <w:t>December</w:t>
      </w:r>
      <w:r w:rsidRPr="0049766C">
        <w:rPr>
          <w:rStyle w:val="fs12fw4overflow-hidden"/>
          <w:rFonts w:asciiTheme="minorHAnsi" w:hAnsiTheme="minorHAnsi" w:cstheme="minorHAnsi"/>
          <w:sz w:val="20"/>
          <w:szCs w:val="20"/>
        </w:rPr>
        <w:t xml:space="preserve"> 202</w:t>
      </w:r>
      <w:r w:rsidR="00193103">
        <w:rPr>
          <w:rStyle w:val="fs12fw4overflow-hidden"/>
          <w:rFonts w:asciiTheme="minorHAnsi" w:hAnsiTheme="minorHAnsi" w:cstheme="minorHAnsi"/>
          <w:sz w:val="20"/>
          <w:szCs w:val="20"/>
        </w:rPr>
        <w:t>3</w:t>
      </w:r>
      <w:r w:rsidRPr="0049766C">
        <w:rPr>
          <w:rStyle w:val="fs12fw4ttuoverflow-hidden"/>
          <w:rFonts w:asciiTheme="minorHAnsi" w:hAnsiTheme="minorHAnsi" w:cstheme="minorHAnsi"/>
          <w:b/>
          <w:bCs/>
          <w:caps/>
          <w:sz w:val="20"/>
          <w:szCs w:val="20"/>
        </w:rPr>
        <w:t xml:space="preserve">                                                                    </w:t>
      </w:r>
    </w:p>
    <w:bookmarkEnd w:id="0"/>
    <w:p w14:paraId="62B950E5" w14:textId="664DE855" w:rsidR="00F65D7E" w:rsidRDefault="005F6534" w:rsidP="005F6534">
      <w:pPr>
        <w:tabs>
          <w:tab w:val="right" w:pos="10770"/>
        </w:tabs>
        <w:spacing w:line="205" w:lineRule="atLeast"/>
        <w:jc w:val="both"/>
        <w:rPr>
          <w:rStyle w:val="fs12fw6fsioverflow-hidden"/>
          <w:rFonts w:asciiTheme="minorHAnsi" w:hAnsiTheme="minorHAnsi" w:cstheme="minorHAnsi"/>
          <w:b/>
          <w:bCs/>
          <w:i/>
          <w:iCs/>
          <w:sz w:val="20"/>
          <w:szCs w:val="20"/>
        </w:rPr>
      </w:pPr>
      <w:r>
        <w:rPr>
          <w:rStyle w:val="fs12fw6fsioverflow-hidden"/>
          <w:rFonts w:asciiTheme="minorHAnsi" w:hAnsiTheme="minorHAnsi" w:cstheme="minorHAnsi"/>
          <w:b/>
          <w:bCs/>
          <w:i/>
          <w:iCs/>
          <w:sz w:val="20"/>
          <w:szCs w:val="20"/>
        </w:rPr>
        <w:t>Independent Study</w:t>
      </w:r>
      <w:r w:rsidR="00E54EBE">
        <w:rPr>
          <w:rStyle w:val="fs12fw6fsioverflow-hidden"/>
          <w:rFonts w:asciiTheme="minorHAnsi" w:hAnsiTheme="minorHAnsi" w:cstheme="minorHAnsi"/>
          <w:b/>
          <w:bCs/>
          <w:i/>
          <w:iCs/>
          <w:sz w:val="20"/>
          <w:szCs w:val="20"/>
        </w:rPr>
        <w:t xml:space="preserve"> </w:t>
      </w:r>
      <w:r w:rsidR="000E124C">
        <w:rPr>
          <w:rStyle w:val="fs12fw6fsioverflow-hidden"/>
          <w:rFonts w:asciiTheme="minorHAnsi" w:hAnsiTheme="minorHAnsi" w:cstheme="minorHAnsi"/>
          <w:b/>
          <w:bCs/>
          <w:i/>
          <w:iCs/>
          <w:sz w:val="20"/>
          <w:szCs w:val="20"/>
        </w:rPr>
        <w:t>Researcher</w:t>
      </w:r>
    </w:p>
    <w:p w14:paraId="4013CA80" w14:textId="32AB0596" w:rsidR="005F6534" w:rsidRPr="00F65D7E" w:rsidRDefault="00000000" w:rsidP="005F6534">
      <w:pPr>
        <w:tabs>
          <w:tab w:val="right" w:pos="10770"/>
        </w:tabs>
        <w:spacing w:line="205" w:lineRule="atLeast"/>
        <w:jc w:val="both"/>
        <w:rPr>
          <w:rStyle w:val="fs12fw4overflow-hidden"/>
          <w:rFonts w:asciiTheme="minorHAnsi" w:hAnsiTheme="minorHAnsi" w:cstheme="minorHAnsi"/>
          <w:b/>
          <w:bCs/>
          <w:sz w:val="20"/>
          <w:szCs w:val="20"/>
        </w:rPr>
      </w:pPr>
      <w:hyperlink r:id="rId9" w:history="1">
        <w:r w:rsidR="00F65D7E" w:rsidRPr="00F65D7E">
          <w:rPr>
            <w:rStyle w:val="Hyperlink"/>
            <w:rFonts w:asciiTheme="minorHAnsi" w:hAnsiTheme="minorHAnsi" w:cstheme="minorHAnsi"/>
            <w:b/>
            <w:bCs/>
            <w:sz w:val="20"/>
            <w:szCs w:val="20"/>
          </w:rPr>
          <w:t>tirthankar95/IndependentStudy2 (github.com)</w:t>
        </w:r>
      </w:hyperlink>
      <w:r w:rsidR="005F6534" w:rsidRPr="00F65D7E">
        <w:rPr>
          <w:rStyle w:val="fs12fw4"/>
          <w:rFonts w:asciiTheme="minorHAnsi" w:hAnsiTheme="minorHAnsi" w:cstheme="minorHAnsi"/>
          <w:b/>
          <w:bCs/>
          <w:i/>
          <w:iCs/>
          <w:sz w:val="20"/>
          <w:szCs w:val="20"/>
        </w:rPr>
        <w:tab/>
      </w:r>
    </w:p>
    <w:p w14:paraId="6996042E" w14:textId="0D62C37E" w:rsidR="00992A6B" w:rsidRDefault="00992A6B" w:rsidP="00992A6B">
      <w:pPr>
        <w:keepNext/>
        <w:keepLines/>
        <w:tabs>
          <w:tab w:val="left" w:pos="318"/>
        </w:tabs>
        <w:spacing w:before="40"/>
        <w:jc w:val="both"/>
        <w:outlineLvl w:val="1"/>
        <w:rPr>
          <w:rFonts w:asciiTheme="minorHAnsi" w:hAnsiTheme="minorHAnsi" w:cstheme="minorHAnsi"/>
          <w:sz w:val="20"/>
          <w:szCs w:val="20"/>
        </w:rPr>
      </w:pPr>
      <w:r w:rsidRPr="0049766C">
        <w:rPr>
          <w:rFonts w:asciiTheme="minorHAnsi" w:hAnsiTheme="minorHAnsi" w:cstheme="minorHAnsi"/>
        </w:rPr>
        <w:t xml:space="preserve">• </w:t>
      </w:r>
      <w:r>
        <w:rPr>
          <w:rFonts w:asciiTheme="minorHAnsi" w:hAnsiTheme="minorHAnsi" w:cstheme="minorHAnsi"/>
          <w:sz w:val="20"/>
          <w:szCs w:val="20"/>
        </w:rPr>
        <w:t>Developed</w:t>
      </w:r>
      <w:r w:rsidRPr="00992A6B">
        <w:rPr>
          <w:rFonts w:asciiTheme="minorHAnsi" w:hAnsiTheme="minorHAnsi" w:cstheme="minorHAnsi"/>
          <w:sz w:val="20"/>
          <w:szCs w:val="20"/>
        </w:rPr>
        <w:t xml:space="preserve"> a novel </w:t>
      </w:r>
      <w:r w:rsidRPr="00992A6B">
        <w:rPr>
          <w:rFonts w:asciiTheme="minorHAnsi" w:hAnsiTheme="minorHAnsi" w:cstheme="minorHAnsi"/>
          <w:b/>
          <w:bCs/>
          <w:sz w:val="20"/>
          <w:szCs w:val="20"/>
        </w:rPr>
        <w:t>attention-based algorithm for multi-agent reinforcement learning</w:t>
      </w:r>
      <w:r w:rsidR="00F65D7E">
        <w:rPr>
          <w:rFonts w:asciiTheme="minorHAnsi" w:hAnsiTheme="minorHAnsi" w:cstheme="minorHAnsi"/>
          <w:b/>
          <w:bCs/>
          <w:sz w:val="20"/>
          <w:szCs w:val="20"/>
        </w:rPr>
        <w:t xml:space="preserve"> which uses PARTICLE FILTER for state estimation</w:t>
      </w:r>
      <w:r w:rsidRPr="00992A6B">
        <w:rPr>
          <w:rFonts w:asciiTheme="minorHAnsi" w:hAnsiTheme="minorHAnsi" w:cstheme="minorHAnsi"/>
          <w:sz w:val="20"/>
          <w:szCs w:val="20"/>
        </w:rPr>
        <w:t xml:space="preserve">, </w:t>
      </w:r>
      <w:r>
        <w:rPr>
          <w:rFonts w:asciiTheme="minorHAnsi" w:hAnsiTheme="minorHAnsi" w:cstheme="minorHAnsi"/>
          <w:sz w:val="20"/>
          <w:szCs w:val="20"/>
        </w:rPr>
        <w:t>with the aim</w:t>
      </w:r>
      <w:r w:rsidRPr="00992A6B">
        <w:rPr>
          <w:rFonts w:asciiTheme="minorHAnsi" w:hAnsiTheme="minorHAnsi" w:cstheme="minorHAnsi"/>
          <w:sz w:val="20"/>
          <w:szCs w:val="20"/>
        </w:rPr>
        <w:t xml:space="preserve"> to demonstrate its superior performance in collaborative tasks, such as object collection in a warehouse. </w:t>
      </w:r>
    </w:p>
    <w:p w14:paraId="6853432B" w14:textId="77777777" w:rsidR="004342A2" w:rsidRPr="004342A2" w:rsidRDefault="004342A2" w:rsidP="004342A2">
      <w:pPr>
        <w:keepNext/>
        <w:keepLines/>
        <w:tabs>
          <w:tab w:val="left" w:pos="318"/>
        </w:tabs>
        <w:spacing w:before="40"/>
        <w:outlineLvl w:val="1"/>
        <w:rPr>
          <w:rFonts w:asciiTheme="minorHAnsi" w:hAnsiTheme="minorHAnsi" w:cstheme="minorHAnsi"/>
          <w:sz w:val="10"/>
          <w:szCs w:val="10"/>
        </w:rPr>
      </w:pPr>
    </w:p>
    <w:p w14:paraId="3465E7A5" w14:textId="3653F56A" w:rsidR="00F65D7E" w:rsidRDefault="00F65D7E" w:rsidP="004342A2">
      <w:pPr>
        <w:keepNext/>
        <w:keepLines/>
        <w:tabs>
          <w:tab w:val="left" w:pos="318"/>
        </w:tabs>
        <w:spacing w:before="40"/>
        <w:outlineLvl w:val="1"/>
        <w:rPr>
          <w:rStyle w:val="fs12fw4overflow-hidden"/>
          <w:rFonts w:asciiTheme="minorHAnsi" w:hAnsiTheme="minorHAnsi" w:cstheme="minorHAnsi"/>
          <w:sz w:val="20"/>
          <w:szCs w:val="20"/>
        </w:rPr>
      </w:pPr>
      <w:r w:rsidRPr="004342A2">
        <w:rPr>
          <w:rFonts w:asciiTheme="minorHAnsi" w:hAnsiTheme="minorHAnsi" w:cstheme="minorHAnsi"/>
          <w:b/>
          <w:bCs/>
          <w:sz w:val="20"/>
          <w:szCs w:val="20"/>
        </w:rPr>
        <w:t>OPTIMAL LAYERED LDPC DECODER</w:t>
      </w:r>
      <w:r w:rsidR="004342A2" w:rsidRPr="004342A2">
        <w:rPr>
          <w:rFonts w:asciiTheme="minorHAnsi" w:hAnsiTheme="minorHAnsi" w:cstheme="minorHAnsi"/>
          <w:b/>
          <w:bCs/>
          <w:sz w:val="20"/>
          <w:szCs w:val="20"/>
        </w:rPr>
        <w:t>, SAMSUNG R&amp;D</w:t>
      </w:r>
      <w:r w:rsidR="004342A2">
        <w:rPr>
          <w:rFonts w:asciiTheme="minorHAnsi" w:hAnsiTheme="minorHAnsi" w:cstheme="minorHAnsi"/>
          <w:b/>
          <w:bCs/>
          <w:sz w:val="20"/>
          <w:szCs w:val="20"/>
        </w:rPr>
        <w:t xml:space="preserve"> </w:t>
      </w:r>
      <w:r w:rsidR="004342A2">
        <w:rPr>
          <w:rFonts w:asciiTheme="minorHAnsi" w:hAnsiTheme="minorHAnsi" w:cstheme="minorHAnsi"/>
          <w:b/>
          <w:bCs/>
          <w:sz w:val="20"/>
          <w:szCs w:val="20"/>
        </w:rPr>
        <w:tab/>
      </w:r>
      <w:r w:rsidR="004342A2">
        <w:rPr>
          <w:rFonts w:asciiTheme="minorHAnsi" w:hAnsiTheme="minorHAnsi" w:cstheme="minorHAnsi"/>
          <w:b/>
          <w:bCs/>
          <w:sz w:val="20"/>
          <w:szCs w:val="20"/>
        </w:rPr>
        <w:tab/>
      </w:r>
      <w:r w:rsidR="004342A2">
        <w:rPr>
          <w:rFonts w:asciiTheme="minorHAnsi" w:hAnsiTheme="minorHAnsi" w:cstheme="minorHAnsi"/>
          <w:b/>
          <w:bCs/>
          <w:sz w:val="20"/>
          <w:szCs w:val="20"/>
        </w:rPr>
        <w:tab/>
      </w:r>
      <w:r w:rsidR="004342A2">
        <w:rPr>
          <w:rFonts w:asciiTheme="minorHAnsi" w:hAnsiTheme="minorHAnsi" w:cstheme="minorHAnsi"/>
          <w:b/>
          <w:bCs/>
          <w:sz w:val="20"/>
          <w:szCs w:val="20"/>
        </w:rPr>
        <w:tab/>
      </w:r>
      <w:r w:rsidR="004342A2">
        <w:rPr>
          <w:rFonts w:asciiTheme="minorHAnsi" w:hAnsiTheme="minorHAnsi" w:cstheme="minorHAnsi"/>
          <w:b/>
          <w:bCs/>
          <w:sz w:val="20"/>
          <w:szCs w:val="20"/>
        </w:rPr>
        <w:tab/>
      </w:r>
      <w:r w:rsidR="004342A2">
        <w:rPr>
          <w:rFonts w:asciiTheme="minorHAnsi" w:hAnsiTheme="minorHAnsi" w:cstheme="minorHAnsi"/>
          <w:b/>
          <w:bCs/>
          <w:sz w:val="20"/>
          <w:szCs w:val="20"/>
        </w:rPr>
        <w:tab/>
        <w:t xml:space="preserve">          </w:t>
      </w:r>
      <w:r w:rsidR="004342A2">
        <w:rPr>
          <w:rStyle w:val="fs12fw4"/>
          <w:rFonts w:asciiTheme="minorHAnsi" w:hAnsiTheme="minorHAnsi" w:cstheme="minorHAnsi"/>
          <w:sz w:val="20"/>
          <w:szCs w:val="20"/>
        </w:rPr>
        <w:t xml:space="preserve">January </w:t>
      </w:r>
      <w:r w:rsidR="004342A2" w:rsidRPr="0049766C">
        <w:rPr>
          <w:rStyle w:val="fs12fw4"/>
          <w:rFonts w:asciiTheme="minorHAnsi" w:hAnsiTheme="minorHAnsi" w:cstheme="minorHAnsi"/>
          <w:sz w:val="20"/>
          <w:szCs w:val="20"/>
        </w:rPr>
        <w:t>202</w:t>
      </w:r>
      <w:r w:rsidR="004342A2">
        <w:rPr>
          <w:rStyle w:val="fs12fw4"/>
          <w:rFonts w:asciiTheme="minorHAnsi" w:hAnsiTheme="minorHAnsi" w:cstheme="minorHAnsi"/>
          <w:sz w:val="20"/>
          <w:szCs w:val="20"/>
        </w:rPr>
        <w:t>0</w:t>
      </w:r>
      <w:r w:rsidR="004342A2" w:rsidRPr="0049766C">
        <w:rPr>
          <w:rStyle w:val="fs12fw4overflow-hidden"/>
          <w:rFonts w:asciiTheme="minorHAnsi" w:hAnsiTheme="minorHAnsi" w:cstheme="minorHAnsi"/>
          <w:sz w:val="20"/>
          <w:szCs w:val="20"/>
        </w:rPr>
        <w:t xml:space="preserve"> – </w:t>
      </w:r>
      <w:r w:rsidR="004342A2">
        <w:rPr>
          <w:rStyle w:val="fs12fw4overflow-hidden"/>
          <w:rFonts w:asciiTheme="minorHAnsi" w:hAnsiTheme="minorHAnsi" w:cstheme="minorHAnsi"/>
          <w:sz w:val="20"/>
          <w:szCs w:val="20"/>
        </w:rPr>
        <w:t>August</w:t>
      </w:r>
      <w:r w:rsidR="004342A2" w:rsidRPr="0049766C">
        <w:rPr>
          <w:rStyle w:val="fs12fw4overflow-hidden"/>
          <w:rFonts w:asciiTheme="minorHAnsi" w:hAnsiTheme="minorHAnsi" w:cstheme="minorHAnsi"/>
          <w:sz w:val="20"/>
          <w:szCs w:val="20"/>
        </w:rPr>
        <w:t xml:space="preserve"> 202</w:t>
      </w:r>
      <w:r w:rsidR="004342A2">
        <w:rPr>
          <w:rStyle w:val="fs12fw4overflow-hidden"/>
          <w:rFonts w:asciiTheme="minorHAnsi" w:hAnsiTheme="minorHAnsi" w:cstheme="minorHAnsi"/>
          <w:sz w:val="20"/>
          <w:szCs w:val="20"/>
        </w:rPr>
        <w:t>1</w:t>
      </w:r>
    </w:p>
    <w:p w14:paraId="2393029C" w14:textId="019A3767" w:rsidR="00831809" w:rsidRPr="00831809" w:rsidRDefault="00831809" w:rsidP="004342A2">
      <w:pPr>
        <w:keepNext/>
        <w:keepLines/>
        <w:tabs>
          <w:tab w:val="left" w:pos="318"/>
        </w:tabs>
        <w:spacing w:before="40"/>
        <w:outlineLvl w:val="1"/>
        <w:rPr>
          <w:rFonts w:asciiTheme="minorHAnsi" w:hAnsiTheme="minorHAnsi" w:cstheme="minorHAnsi"/>
          <w:b/>
          <w:bCs/>
          <w:i/>
          <w:iCs/>
          <w:sz w:val="20"/>
          <w:szCs w:val="20"/>
        </w:rPr>
      </w:pPr>
      <w:r w:rsidRPr="00831809">
        <w:rPr>
          <w:rStyle w:val="fs12fw4overflow-hidden"/>
          <w:rFonts w:asciiTheme="minorHAnsi" w:hAnsiTheme="minorHAnsi" w:cstheme="minorHAnsi"/>
          <w:b/>
          <w:bCs/>
          <w:i/>
          <w:iCs/>
          <w:sz w:val="20"/>
          <w:szCs w:val="20"/>
        </w:rPr>
        <w:t>Samsung Researcher</w:t>
      </w:r>
    </w:p>
    <w:p w14:paraId="447461DC" w14:textId="3B8FB6D4" w:rsidR="00F65D7E" w:rsidRPr="004342A2" w:rsidRDefault="00000000" w:rsidP="004342A2">
      <w:pPr>
        <w:spacing w:before="12"/>
        <w:jc w:val="both"/>
        <w:rPr>
          <w:rFonts w:asciiTheme="minorHAnsi" w:hAnsiTheme="minorHAnsi" w:cstheme="minorHAnsi"/>
          <w:b/>
          <w:bCs/>
          <w:color w:val="0070C0"/>
          <w:sz w:val="20"/>
          <w:szCs w:val="20"/>
        </w:rPr>
      </w:pPr>
      <w:hyperlink r:id="rId10" w:history="1">
        <w:r w:rsidR="004342A2" w:rsidRPr="004342A2">
          <w:rPr>
            <w:rStyle w:val="Hyperlink"/>
            <w:rFonts w:asciiTheme="minorHAnsi" w:hAnsiTheme="minorHAnsi" w:cstheme="minorHAnsi"/>
            <w:b/>
            <w:bCs/>
            <w:sz w:val="20"/>
            <w:szCs w:val="20"/>
          </w:rPr>
          <w:t>https://github.com/tirthankar95/Patents-Papers/blob/main/LDPC_.pdf</w:t>
        </w:r>
      </w:hyperlink>
    </w:p>
    <w:p w14:paraId="0CDF77A5" w14:textId="41C37CED" w:rsidR="004342A2" w:rsidRPr="004342A2" w:rsidRDefault="004342A2" w:rsidP="004342A2">
      <w:pPr>
        <w:spacing w:before="3" w:line="246" w:lineRule="auto"/>
        <w:jc w:val="both"/>
        <w:rPr>
          <w:rFonts w:asciiTheme="minorHAnsi" w:hAnsiTheme="minorHAnsi" w:cstheme="minorHAnsi"/>
          <w:b/>
          <w:sz w:val="20"/>
          <w:szCs w:val="20"/>
        </w:rPr>
      </w:pPr>
      <w:r w:rsidRPr="0049766C">
        <w:rPr>
          <w:rFonts w:asciiTheme="minorHAnsi" w:hAnsiTheme="minorHAnsi" w:cstheme="minorHAnsi"/>
        </w:rPr>
        <w:t>•</w:t>
      </w:r>
      <w:r>
        <w:rPr>
          <w:rFonts w:asciiTheme="minorHAnsi" w:hAnsiTheme="minorHAnsi" w:cstheme="minorHAnsi"/>
        </w:rPr>
        <w:t xml:space="preserve"> </w:t>
      </w:r>
      <w:r w:rsidRPr="004342A2">
        <w:rPr>
          <w:rFonts w:asciiTheme="minorHAnsi" w:hAnsiTheme="minorHAnsi" w:cstheme="minorHAnsi"/>
          <w:sz w:val="20"/>
          <w:szCs w:val="20"/>
        </w:rPr>
        <w:t xml:space="preserve">Spearheaded research on </w:t>
      </w:r>
      <w:r w:rsidRPr="004342A2">
        <w:rPr>
          <w:rFonts w:asciiTheme="minorHAnsi" w:hAnsiTheme="minorHAnsi" w:cstheme="minorHAnsi"/>
          <w:b/>
          <w:bCs/>
          <w:sz w:val="20"/>
          <w:szCs w:val="20"/>
        </w:rPr>
        <w:t>how Reinforcement Learning</w:t>
      </w:r>
      <w:r w:rsidRPr="004342A2">
        <w:rPr>
          <w:rFonts w:asciiTheme="minorHAnsi" w:hAnsiTheme="minorHAnsi" w:cstheme="minorHAnsi"/>
          <w:sz w:val="20"/>
          <w:szCs w:val="20"/>
        </w:rPr>
        <w:t xml:space="preserve"> can </w:t>
      </w:r>
      <w:r w:rsidRPr="004342A2">
        <w:rPr>
          <w:rFonts w:asciiTheme="minorHAnsi" w:hAnsiTheme="minorHAnsi" w:cstheme="minorHAnsi"/>
          <w:b/>
          <w:bCs/>
          <w:sz w:val="20"/>
          <w:szCs w:val="20"/>
        </w:rPr>
        <w:t>be used to find a policy for selecting the order of layers in a Layered LDPC decoder</w:t>
      </w:r>
      <w:r w:rsidRPr="004342A2">
        <w:rPr>
          <w:rFonts w:asciiTheme="minorHAnsi" w:hAnsiTheme="minorHAnsi" w:cstheme="minorHAnsi"/>
          <w:sz w:val="20"/>
          <w:szCs w:val="20"/>
        </w:rPr>
        <w:t xml:space="preserve"> to improve its performance. Also optimized LDPC decoder algorithm with </w:t>
      </w:r>
      <w:r w:rsidRPr="004342A2">
        <w:rPr>
          <w:rFonts w:asciiTheme="minorHAnsi" w:hAnsiTheme="minorHAnsi" w:cstheme="minorHAnsi"/>
          <w:b/>
          <w:bCs/>
          <w:sz w:val="20"/>
          <w:szCs w:val="20"/>
        </w:rPr>
        <w:t>gradient descent on piece</w:t>
      </w:r>
      <w:r w:rsidR="00831809">
        <w:rPr>
          <w:rFonts w:asciiTheme="minorHAnsi" w:hAnsiTheme="minorHAnsi" w:cstheme="minorHAnsi"/>
          <w:b/>
          <w:bCs/>
          <w:sz w:val="20"/>
          <w:szCs w:val="20"/>
        </w:rPr>
        <w:t xml:space="preserve"> </w:t>
      </w:r>
      <w:r w:rsidRPr="004342A2">
        <w:rPr>
          <w:rFonts w:asciiTheme="minorHAnsi" w:hAnsiTheme="minorHAnsi" w:cstheme="minorHAnsi"/>
          <w:b/>
          <w:bCs/>
          <w:sz w:val="20"/>
          <w:szCs w:val="20"/>
        </w:rPr>
        <w:t>wise linear approximations</w:t>
      </w:r>
      <w:r w:rsidRPr="004342A2">
        <w:rPr>
          <w:rFonts w:asciiTheme="minorHAnsi" w:hAnsiTheme="minorHAnsi" w:cstheme="minorHAnsi"/>
          <w:sz w:val="20"/>
          <w:szCs w:val="20"/>
        </w:rPr>
        <w:t xml:space="preserve"> &amp; Deep Neural Networks</w:t>
      </w:r>
      <w:r>
        <w:rPr>
          <w:rFonts w:asciiTheme="minorHAnsi" w:hAnsiTheme="minorHAnsi" w:cstheme="minorHAnsi"/>
          <w:sz w:val="20"/>
          <w:szCs w:val="20"/>
        </w:rPr>
        <w:t>.</w:t>
      </w:r>
    </w:p>
    <w:p w14:paraId="73FDBA9F" w14:textId="77777777" w:rsidR="004342A2" w:rsidRPr="007D79C2" w:rsidRDefault="004342A2" w:rsidP="004342A2">
      <w:pPr>
        <w:spacing w:before="9"/>
        <w:ind w:left="100"/>
        <w:rPr>
          <w:b/>
          <w:i/>
          <w:sz w:val="8"/>
          <w:szCs w:val="8"/>
        </w:rPr>
      </w:pPr>
    </w:p>
    <w:p w14:paraId="02D15992" w14:textId="77777777" w:rsidR="00F65D7E" w:rsidRPr="00483483" w:rsidRDefault="00F65D7E" w:rsidP="00992A6B">
      <w:pPr>
        <w:keepNext/>
        <w:keepLines/>
        <w:tabs>
          <w:tab w:val="left" w:pos="318"/>
        </w:tabs>
        <w:spacing w:before="40"/>
        <w:jc w:val="both"/>
        <w:outlineLvl w:val="1"/>
        <w:rPr>
          <w:rFonts w:asciiTheme="minorHAnsi" w:hAnsiTheme="minorHAnsi" w:cstheme="minorHAnsi"/>
          <w:sz w:val="16"/>
          <w:szCs w:val="16"/>
        </w:rPr>
      </w:pPr>
    </w:p>
    <w:p w14:paraId="5D2B65B6" w14:textId="77777777" w:rsidR="00214D4B" w:rsidRPr="0049766C" w:rsidRDefault="00214D4B" w:rsidP="007A036E">
      <w:pPr>
        <w:spacing w:before="60" w:line="205" w:lineRule="atLeast"/>
        <w:jc w:val="both"/>
        <w:rPr>
          <w:rFonts w:asciiTheme="minorHAnsi" w:hAnsiTheme="minorHAnsi" w:cstheme="minorHAnsi"/>
          <w:b/>
          <w:bCs/>
          <w:caps/>
          <w:sz w:val="20"/>
          <w:szCs w:val="20"/>
          <w:u w:val="single"/>
        </w:rPr>
      </w:pPr>
      <w:r w:rsidRPr="004342A2">
        <w:rPr>
          <w:rFonts w:asciiTheme="minorHAnsi" w:hAnsiTheme="minorHAnsi" w:cstheme="minorHAnsi"/>
          <w:b/>
          <w:bCs/>
          <w:caps/>
          <w:sz w:val="20"/>
          <w:szCs w:val="20"/>
          <w:highlight w:val="yellow"/>
          <w:u w:val="single"/>
        </w:rPr>
        <w:t>Projects</w:t>
      </w:r>
    </w:p>
    <w:p w14:paraId="64E9CE8E" w14:textId="551B17C8" w:rsidR="00214D4B" w:rsidRPr="0049766C" w:rsidRDefault="00E34676" w:rsidP="007A036E">
      <w:pPr>
        <w:spacing w:line="205" w:lineRule="atLeast"/>
        <w:jc w:val="both"/>
        <w:rPr>
          <w:rFonts w:asciiTheme="minorHAnsi" w:hAnsiTheme="minorHAnsi" w:cstheme="minorHAnsi"/>
          <w:b/>
          <w:bCs/>
          <w:sz w:val="20"/>
          <w:szCs w:val="20"/>
        </w:rPr>
      </w:pPr>
      <w:r w:rsidRPr="0049766C">
        <w:rPr>
          <w:rStyle w:val="fs12fw4ttuoverflow-hidden"/>
          <w:rFonts w:asciiTheme="minorHAnsi" w:hAnsiTheme="minorHAnsi" w:cstheme="minorHAnsi"/>
          <w:b/>
          <w:bCs/>
          <w:caps/>
          <w:sz w:val="20"/>
          <w:szCs w:val="20"/>
        </w:rPr>
        <w:t>Fast Bot Classifier, CU Boulder</w:t>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683B3F" w:rsidRPr="0049766C">
        <w:rPr>
          <w:rStyle w:val="fs12fw4ttuoverflow-hidden"/>
          <w:rFonts w:asciiTheme="minorHAnsi" w:hAnsiTheme="minorHAnsi" w:cstheme="minorHAnsi"/>
          <w:b/>
          <w:bCs/>
          <w:caps/>
          <w:sz w:val="20"/>
          <w:szCs w:val="20"/>
        </w:rPr>
        <w:t xml:space="preserve">      </w:t>
      </w:r>
      <w:r w:rsidR="00CE2FBB" w:rsidRPr="0049766C">
        <w:rPr>
          <w:rStyle w:val="fs12fw4"/>
          <w:rFonts w:asciiTheme="minorHAnsi" w:hAnsiTheme="minorHAnsi" w:cstheme="minorHAnsi"/>
          <w:sz w:val="20"/>
          <w:szCs w:val="20"/>
        </w:rPr>
        <w:t>October 2022</w:t>
      </w:r>
      <w:r w:rsidR="00CE2FBB" w:rsidRPr="0049766C">
        <w:rPr>
          <w:rStyle w:val="fs12fw4overflow-hidden"/>
          <w:rFonts w:asciiTheme="minorHAnsi" w:hAnsiTheme="minorHAnsi" w:cstheme="minorHAnsi"/>
          <w:sz w:val="20"/>
          <w:szCs w:val="20"/>
        </w:rPr>
        <w:t xml:space="preserve"> – December 2022</w:t>
      </w:r>
      <w:r w:rsidR="00214D4B" w:rsidRPr="0049766C">
        <w:rPr>
          <w:rFonts w:asciiTheme="minorHAnsi" w:hAnsiTheme="minorHAnsi" w:cstheme="minorHAnsi"/>
          <w:b/>
          <w:bCs/>
          <w:sz w:val="20"/>
          <w:szCs w:val="20"/>
        </w:rPr>
        <w:t xml:space="preserve"> </w:t>
      </w:r>
    </w:p>
    <w:p w14:paraId="37CB6E14" w14:textId="54957C34" w:rsidR="005E0D6F" w:rsidRPr="0049766C" w:rsidRDefault="00E34676" w:rsidP="007A036E">
      <w:pPr>
        <w:tabs>
          <w:tab w:val="right" w:pos="10770"/>
        </w:tabs>
        <w:spacing w:line="205" w:lineRule="atLeast"/>
        <w:jc w:val="both"/>
        <w:rPr>
          <w:rStyle w:val="fs12fw4overflow-hidden"/>
          <w:rFonts w:asciiTheme="minorHAnsi" w:hAnsiTheme="minorHAnsi" w:cstheme="minorHAnsi"/>
          <w:sz w:val="20"/>
          <w:szCs w:val="20"/>
        </w:rPr>
      </w:pPr>
      <w:r w:rsidRPr="0049766C">
        <w:rPr>
          <w:rStyle w:val="fs12fw6fsioverflow-hidden"/>
          <w:rFonts w:asciiTheme="minorHAnsi" w:hAnsiTheme="minorHAnsi" w:cstheme="minorHAnsi"/>
          <w:b/>
          <w:bCs/>
          <w:i/>
          <w:iCs/>
          <w:sz w:val="20"/>
          <w:szCs w:val="20"/>
        </w:rPr>
        <w:t>Individual Contributor</w:t>
      </w:r>
      <w:r w:rsidR="00214D4B" w:rsidRPr="0049766C">
        <w:rPr>
          <w:rStyle w:val="fs12fw4"/>
          <w:rFonts w:asciiTheme="minorHAnsi" w:hAnsiTheme="minorHAnsi" w:cstheme="minorHAnsi"/>
          <w:i/>
          <w:iCs/>
          <w:sz w:val="20"/>
          <w:szCs w:val="20"/>
        </w:rPr>
        <w:tab/>
      </w:r>
    </w:p>
    <w:p w14:paraId="1400DD28" w14:textId="0515FE5A" w:rsidR="005E0D6F" w:rsidRPr="0049766C" w:rsidRDefault="005E0D6F" w:rsidP="007A036E">
      <w:pPr>
        <w:tabs>
          <w:tab w:val="right" w:pos="10770"/>
        </w:tabs>
        <w:spacing w:line="205" w:lineRule="atLeast"/>
        <w:jc w:val="both"/>
        <w:rPr>
          <w:rStyle w:val="fs12fw4"/>
          <w:rFonts w:asciiTheme="minorHAnsi" w:hAnsiTheme="minorHAnsi" w:cstheme="minorHAnsi"/>
          <w:b/>
          <w:bCs/>
          <w:sz w:val="20"/>
          <w:szCs w:val="20"/>
        </w:rPr>
      </w:pPr>
      <w:r w:rsidRPr="0049766C">
        <w:rPr>
          <w:rFonts w:asciiTheme="minorHAnsi" w:hAnsiTheme="minorHAnsi" w:cstheme="minorHAnsi"/>
          <w:b/>
          <w:bCs/>
          <w:color w:val="0070C0"/>
          <w:sz w:val="20"/>
          <w:szCs w:val="20"/>
          <w:u w:val="single"/>
        </w:rPr>
        <w:t>https://github.com/tirthankarCU/SpeedyBotFlag</w:t>
      </w:r>
    </w:p>
    <w:p w14:paraId="502CC331" w14:textId="326A62B6" w:rsidR="00E34676"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AB0EDF" w:rsidRPr="00D15F7C">
        <w:rPr>
          <w:rFonts w:asciiTheme="minorHAnsi" w:hAnsiTheme="minorHAnsi" w:cstheme="minorHAnsi"/>
          <w:b/>
          <w:bCs/>
          <w:sz w:val="20"/>
          <w:szCs w:val="20"/>
        </w:rPr>
        <w:t>Created</w:t>
      </w:r>
      <w:r w:rsidR="00AB0EDF" w:rsidRPr="00AB0EDF">
        <w:rPr>
          <w:rFonts w:asciiTheme="minorHAnsi" w:hAnsiTheme="minorHAnsi" w:cstheme="minorHAnsi"/>
          <w:sz w:val="20"/>
          <w:szCs w:val="20"/>
        </w:rPr>
        <w:t xml:space="preserve"> a novel </w:t>
      </w:r>
      <w:r w:rsidR="00AB0EDF" w:rsidRPr="00D15F7C">
        <w:rPr>
          <w:rFonts w:asciiTheme="minorHAnsi" w:hAnsiTheme="minorHAnsi" w:cstheme="minorHAnsi"/>
          <w:b/>
          <w:bCs/>
          <w:sz w:val="20"/>
          <w:szCs w:val="20"/>
        </w:rPr>
        <w:t>cloud-hosted service</w:t>
      </w:r>
      <w:r w:rsidR="00AB0EDF" w:rsidRPr="00AB0EDF">
        <w:rPr>
          <w:rFonts w:asciiTheme="minorHAnsi" w:hAnsiTheme="minorHAnsi" w:cstheme="minorHAnsi"/>
          <w:sz w:val="20"/>
          <w:szCs w:val="20"/>
        </w:rPr>
        <w:t xml:space="preserve"> with low-latency </w:t>
      </w:r>
      <w:r w:rsidR="00AB0EDF" w:rsidRPr="00D15F7C">
        <w:rPr>
          <w:rFonts w:asciiTheme="minorHAnsi" w:hAnsiTheme="minorHAnsi" w:cstheme="minorHAnsi"/>
          <w:b/>
          <w:bCs/>
          <w:sz w:val="20"/>
          <w:szCs w:val="20"/>
        </w:rPr>
        <w:t>text classification and flagging</w:t>
      </w:r>
      <w:r w:rsidR="00AB0EDF" w:rsidRPr="00AB0EDF">
        <w:rPr>
          <w:rFonts w:asciiTheme="minorHAnsi" w:hAnsiTheme="minorHAnsi" w:cstheme="minorHAnsi"/>
          <w:sz w:val="20"/>
          <w:szCs w:val="20"/>
        </w:rPr>
        <w:t xml:space="preserve"> capabilities for social media platforms. The </w:t>
      </w:r>
      <w:r w:rsidR="00AB0EDF" w:rsidRPr="00D15F7C">
        <w:rPr>
          <w:rFonts w:asciiTheme="minorHAnsi" w:hAnsiTheme="minorHAnsi" w:cstheme="minorHAnsi"/>
          <w:b/>
          <w:bCs/>
          <w:sz w:val="20"/>
          <w:szCs w:val="20"/>
        </w:rPr>
        <w:t>REST front end would classify low-latency</w:t>
      </w:r>
      <w:r w:rsidR="00AB0EDF" w:rsidRPr="00AB0EDF">
        <w:rPr>
          <w:rFonts w:asciiTheme="minorHAnsi" w:hAnsiTheme="minorHAnsi" w:cstheme="minorHAnsi"/>
          <w:sz w:val="20"/>
          <w:szCs w:val="20"/>
        </w:rPr>
        <w:t xml:space="preserve"> risk-averse text using simple NLP models like a Bag of Words, which decreased the response latency by 35%.</w:t>
      </w:r>
    </w:p>
    <w:p w14:paraId="01E17F00" w14:textId="77777777" w:rsidR="005B42C9" w:rsidRDefault="00044B5F" w:rsidP="005B42C9">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AB0EDF" w:rsidRPr="00D15F7C">
        <w:rPr>
          <w:rFonts w:asciiTheme="minorHAnsi" w:hAnsiTheme="minorHAnsi" w:cstheme="minorHAnsi"/>
          <w:b/>
          <w:bCs/>
          <w:sz w:val="20"/>
          <w:szCs w:val="20"/>
        </w:rPr>
        <w:t>Deployed backend workers</w:t>
      </w:r>
      <w:r w:rsidR="00AB0EDF" w:rsidRPr="00AB0EDF">
        <w:rPr>
          <w:rFonts w:asciiTheme="minorHAnsi" w:hAnsiTheme="minorHAnsi" w:cstheme="minorHAnsi"/>
          <w:sz w:val="20"/>
          <w:szCs w:val="20"/>
        </w:rPr>
        <w:t xml:space="preserve"> to use large models like </w:t>
      </w:r>
      <w:r w:rsidR="00AB0EDF" w:rsidRPr="00D15F7C">
        <w:rPr>
          <w:rFonts w:asciiTheme="minorHAnsi" w:hAnsiTheme="minorHAnsi" w:cstheme="minorHAnsi"/>
          <w:b/>
          <w:bCs/>
          <w:sz w:val="20"/>
          <w:szCs w:val="20"/>
        </w:rPr>
        <w:t>BERT</w:t>
      </w:r>
      <w:r w:rsidR="00AB0EDF" w:rsidRPr="00AB0EDF">
        <w:rPr>
          <w:rFonts w:asciiTheme="minorHAnsi" w:hAnsiTheme="minorHAnsi" w:cstheme="minorHAnsi"/>
          <w:sz w:val="20"/>
          <w:szCs w:val="20"/>
        </w:rPr>
        <w:t xml:space="preserve"> to pop out the </w:t>
      </w:r>
      <w:r w:rsidR="00AB0EDF" w:rsidRPr="00D15F7C">
        <w:rPr>
          <w:rFonts w:asciiTheme="minorHAnsi" w:hAnsiTheme="minorHAnsi" w:cstheme="minorHAnsi"/>
          <w:b/>
          <w:bCs/>
          <w:sz w:val="20"/>
          <w:szCs w:val="20"/>
        </w:rPr>
        <w:t>texts from the MinIO object store</w:t>
      </w:r>
      <w:r w:rsidR="00AB0EDF" w:rsidRPr="00AB0EDF">
        <w:rPr>
          <w:rFonts w:asciiTheme="minorHAnsi" w:hAnsiTheme="minorHAnsi" w:cstheme="minorHAnsi"/>
          <w:sz w:val="20"/>
          <w:szCs w:val="20"/>
        </w:rPr>
        <w:t xml:space="preserve"> and do classification. Workers deleted user posts if they violated the platform guidelines. </w:t>
      </w:r>
      <w:r w:rsidR="00AB0EDF" w:rsidRPr="00D15F7C">
        <w:rPr>
          <w:rFonts w:asciiTheme="minorHAnsi" w:hAnsiTheme="minorHAnsi" w:cstheme="minorHAnsi"/>
          <w:b/>
          <w:bCs/>
          <w:sz w:val="20"/>
          <w:szCs w:val="20"/>
        </w:rPr>
        <w:t>Redis key-value store</w:t>
      </w:r>
      <w:r w:rsidR="00AB0EDF" w:rsidRPr="00AB0EDF">
        <w:rPr>
          <w:rFonts w:asciiTheme="minorHAnsi" w:hAnsiTheme="minorHAnsi" w:cstheme="minorHAnsi"/>
          <w:sz w:val="20"/>
          <w:szCs w:val="20"/>
        </w:rPr>
        <w:t xml:space="preserve"> managed user authentication. This deployment removed 95% of problematic tweets.</w:t>
      </w:r>
    </w:p>
    <w:p w14:paraId="264E6D8F" w14:textId="572D59F9" w:rsidR="005B42C9" w:rsidRPr="005B42C9" w:rsidRDefault="005B42C9" w:rsidP="005B42C9">
      <w:pPr>
        <w:spacing w:line="205" w:lineRule="atLeast"/>
        <w:jc w:val="both"/>
        <w:rPr>
          <w:rFonts w:asciiTheme="minorHAnsi" w:hAnsiTheme="minorHAnsi" w:cstheme="minorHAnsi"/>
          <w:iCs/>
          <w:sz w:val="10"/>
          <w:szCs w:val="10"/>
        </w:rPr>
      </w:pPr>
      <w:r w:rsidRPr="005B42C9">
        <w:rPr>
          <w:rFonts w:asciiTheme="minorHAnsi" w:hAnsiTheme="minorHAnsi" w:cstheme="minorHAnsi"/>
          <w:b/>
          <w:i/>
          <w:color w:val="000000"/>
          <w:sz w:val="20"/>
          <w:szCs w:val="20"/>
        </w:rPr>
        <w:t xml:space="preserve"> </w:t>
      </w:r>
    </w:p>
    <w:p w14:paraId="4131B22B" w14:textId="3A92BAB6" w:rsidR="005B42C9" w:rsidRDefault="005B42C9" w:rsidP="005B42C9">
      <w:pPr>
        <w:pBdr>
          <w:top w:val="nil"/>
          <w:left w:val="nil"/>
          <w:bottom w:val="nil"/>
          <w:right w:val="nil"/>
          <w:between w:val="nil"/>
        </w:pBdr>
        <w:tabs>
          <w:tab w:val="left" w:pos="322"/>
          <w:tab w:val="left" w:pos="8829"/>
        </w:tabs>
        <w:rPr>
          <w:rFonts w:asciiTheme="minorHAnsi" w:hAnsiTheme="minorHAnsi" w:cstheme="minorHAnsi"/>
          <w:bCs/>
          <w:iCs/>
          <w:color w:val="000000"/>
          <w:sz w:val="20"/>
          <w:szCs w:val="20"/>
        </w:rPr>
      </w:pPr>
      <w:r w:rsidRPr="005B42C9">
        <w:rPr>
          <w:rFonts w:asciiTheme="minorHAnsi" w:hAnsiTheme="minorHAnsi" w:cstheme="minorHAnsi"/>
          <w:b/>
          <w:iCs/>
          <w:color w:val="000000"/>
          <w:sz w:val="20"/>
          <w:szCs w:val="20"/>
        </w:rPr>
        <w:t>Mind Driven Typewriter, Jadavpur University</w:t>
      </w:r>
      <w:r w:rsidRPr="005B42C9">
        <w:rPr>
          <w:rFonts w:asciiTheme="minorHAnsi" w:hAnsiTheme="minorHAnsi" w:cstheme="minorHAnsi"/>
          <w:b/>
          <w:i/>
          <w:color w:val="000000"/>
          <w:sz w:val="20"/>
          <w:szCs w:val="20"/>
        </w:rPr>
        <w:t>.</w:t>
      </w:r>
      <w:r>
        <w:rPr>
          <w:rFonts w:asciiTheme="minorHAnsi" w:hAnsiTheme="minorHAnsi" w:cstheme="minorHAnsi"/>
          <w:b/>
          <w:i/>
          <w:color w:val="000000"/>
          <w:sz w:val="20"/>
          <w:szCs w:val="20"/>
        </w:rPr>
        <w:t xml:space="preserve">                                                                                                   </w:t>
      </w:r>
      <w:r w:rsidRPr="005B42C9">
        <w:rPr>
          <w:rFonts w:asciiTheme="minorHAnsi" w:hAnsiTheme="minorHAnsi" w:cstheme="minorHAnsi"/>
          <w:bCs/>
          <w:iCs/>
          <w:color w:val="000000"/>
          <w:sz w:val="20"/>
          <w:szCs w:val="20"/>
        </w:rPr>
        <w:t>December 2017</w:t>
      </w:r>
      <w:r>
        <w:rPr>
          <w:rFonts w:asciiTheme="minorHAnsi" w:hAnsiTheme="minorHAnsi" w:cstheme="minorHAnsi"/>
          <w:bCs/>
          <w:iCs/>
          <w:color w:val="000000"/>
          <w:sz w:val="20"/>
          <w:szCs w:val="20"/>
        </w:rPr>
        <w:t xml:space="preserve"> </w:t>
      </w:r>
      <w:r w:rsidRPr="005B42C9">
        <w:rPr>
          <w:rFonts w:asciiTheme="minorHAnsi" w:hAnsiTheme="minorHAnsi" w:cstheme="minorHAnsi"/>
          <w:bCs/>
          <w:iCs/>
          <w:color w:val="000000"/>
          <w:sz w:val="20"/>
          <w:szCs w:val="20"/>
        </w:rPr>
        <w:t>–</w:t>
      </w:r>
      <w:r>
        <w:rPr>
          <w:rFonts w:asciiTheme="minorHAnsi" w:hAnsiTheme="minorHAnsi" w:cstheme="minorHAnsi"/>
          <w:bCs/>
          <w:iCs/>
          <w:color w:val="000000"/>
          <w:sz w:val="20"/>
          <w:szCs w:val="20"/>
        </w:rPr>
        <w:t xml:space="preserve"> </w:t>
      </w:r>
      <w:r w:rsidRPr="005B42C9">
        <w:rPr>
          <w:rFonts w:asciiTheme="minorHAnsi" w:hAnsiTheme="minorHAnsi" w:cstheme="minorHAnsi"/>
          <w:bCs/>
          <w:iCs/>
          <w:color w:val="000000"/>
          <w:sz w:val="20"/>
          <w:szCs w:val="20"/>
        </w:rPr>
        <w:t>March 2018</w:t>
      </w:r>
    </w:p>
    <w:p w14:paraId="231A8F53" w14:textId="21259A07" w:rsidR="005B42C9" w:rsidRDefault="005B42C9" w:rsidP="005B42C9">
      <w:pPr>
        <w:pBdr>
          <w:top w:val="nil"/>
          <w:left w:val="nil"/>
          <w:bottom w:val="nil"/>
          <w:right w:val="nil"/>
          <w:between w:val="nil"/>
        </w:pBdr>
        <w:tabs>
          <w:tab w:val="left" w:pos="322"/>
          <w:tab w:val="left" w:pos="8829"/>
        </w:tabs>
        <w:rPr>
          <w:rStyle w:val="fs12fw6fsioverflow-hidden"/>
          <w:rFonts w:asciiTheme="minorHAnsi" w:hAnsiTheme="minorHAnsi" w:cstheme="minorHAnsi"/>
          <w:b/>
          <w:i/>
          <w:sz w:val="20"/>
          <w:szCs w:val="20"/>
        </w:rPr>
      </w:pPr>
      <w:r w:rsidRPr="005B42C9">
        <w:rPr>
          <w:rFonts w:asciiTheme="minorHAnsi" w:hAnsiTheme="minorHAnsi" w:cstheme="minorHAnsi"/>
          <w:b/>
          <w:i/>
          <w:color w:val="000000"/>
          <w:sz w:val="20"/>
          <w:szCs w:val="20"/>
        </w:rPr>
        <w:t xml:space="preserve">Undergraduate Research </w:t>
      </w:r>
      <w:r w:rsidRPr="005B42C9">
        <w:rPr>
          <w:rStyle w:val="fs12fw6fsioverflow-hidden"/>
          <w:rFonts w:asciiTheme="minorHAnsi" w:hAnsiTheme="minorHAnsi" w:cstheme="minorHAnsi"/>
          <w:b/>
          <w:i/>
          <w:sz w:val="20"/>
          <w:szCs w:val="20"/>
        </w:rPr>
        <w:t>Assistant</w:t>
      </w:r>
    </w:p>
    <w:p w14:paraId="019CCAAD" w14:textId="7717F967" w:rsidR="005B42C9" w:rsidRPr="005B42C9" w:rsidRDefault="00000000" w:rsidP="005B42C9">
      <w:pPr>
        <w:pBdr>
          <w:top w:val="nil"/>
          <w:left w:val="nil"/>
          <w:bottom w:val="nil"/>
          <w:right w:val="nil"/>
          <w:between w:val="nil"/>
        </w:pBdr>
        <w:tabs>
          <w:tab w:val="left" w:pos="322"/>
          <w:tab w:val="left" w:pos="8829"/>
        </w:tabs>
        <w:rPr>
          <w:rFonts w:asciiTheme="minorHAnsi" w:hAnsiTheme="minorHAnsi" w:cstheme="minorHAnsi"/>
          <w:b/>
          <w:bCs/>
          <w:i/>
          <w:color w:val="000000"/>
          <w:sz w:val="20"/>
          <w:szCs w:val="20"/>
        </w:rPr>
      </w:pPr>
      <w:hyperlink r:id="rId11" w:history="1">
        <w:r w:rsidR="005B42C9" w:rsidRPr="005B42C9">
          <w:rPr>
            <w:rStyle w:val="Hyperlink"/>
            <w:rFonts w:asciiTheme="minorHAnsi" w:hAnsiTheme="minorHAnsi" w:cstheme="minorHAnsi"/>
            <w:b/>
            <w:bCs/>
            <w:color w:val="0070C0"/>
            <w:sz w:val="20"/>
            <w:szCs w:val="20"/>
          </w:rPr>
          <w:t>https://github.com/tirthankar95/Mind-Driven-typewriter/blob/master/FinalyrReport.pdf</w:t>
        </w:r>
      </w:hyperlink>
    </w:p>
    <w:p w14:paraId="43F7A29B" w14:textId="3F7BB591" w:rsidR="005B42C9" w:rsidRPr="005B42C9" w:rsidRDefault="005B42C9" w:rsidP="005B42C9">
      <w:pPr>
        <w:pBdr>
          <w:top w:val="nil"/>
          <w:left w:val="nil"/>
          <w:bottom w:val="nil"/>
          <w:right w:val="nil"/>
          <w:between w:val="nil"/>
        </w:pBdr>
        <w:tabs>
          <w:tab w:val="left" w:pos="322"/>
          <w:tab w:val="left" w:pos="8829"/>
        </w:tabs>
        <w:jc w:val="both"/>
        <w:rPr>
          <w:rFonts w:asciiTheme="minorHAnsi" w:hAnsiTheme="minorHAnsi" w:cstheme="minorHAnsi"/>
          <w:b/>
          <w:i/>
          <w:color w:val="000000"/>
          <w:sz w:val="20"/>
          <w:szCs w:val="20"/>
        </w:rPr>
      </w:pPr>
      <w:r w:rsidRPr="0049766C">
        <w:rPr>
          <w:rFonts w:asciiTheme="minorHAnsi" w:hAnsiTheme="minorHAnsi" w:cstheme="minorHAnsi"/>
        </w:rPr>
        <w:t>•</w:t>
      </w:r>
      <w:r>
        <w:rPr>
          <w:rFonts w:asciiTheme="minorHAnsi" w:hAnsiTheme="minorHAnsi" w:cstheme="minorHAnsi"/>
        </w:rPr>
        <w:t xml:space="preserve"> </w:t>
      </w:r>
      <w:r w:rsidRPr="005B42C9">
        <w:rPr>
          <w:rFonts w:asciiTheme="minorHAnsi" w:hAnsiTheme="minorHAnsi" w:cstheme="minorHAnsi"/>
          <w:sz w:val="20"/>
          <w:szCs w:val="20"/>
        </w:rPr>
        <w:t xml:space="preserve">Worked as part of a </w:t>
      </w:r>
      <w:r>
        <w:rPr>
          <w:rFonts w:asciiTheme="minorHAnsi" w:hAnsiTheme="minorHAnsi" w:cstheme="minorHAnsi"/>
          <w:sz w:val="20"/>
          <w:szCs w:val="20"/>
        </w:rPr>
        <w:t>three-member</w:t>
      </w:r>
      <w:r w:rsidRPr="005B42C9">
        <w:rPr>
          <w:rFonts w:asciiTheme="minorHAnsi" w:hAnsiTheme="minorHAnsi" w:cstheme="minorHAnsi"/>
          <w:sz w:val="20"/>
          <w:szCs w:val="20"/>
        </w:rPr>
        <w:t xml:space="preserve"> team, where a typewriter was built for deaf, dumb &amp; blind people, </w:t>
      </w:r>
      <w:r>
        <w:rPr>
          <w:rFonts w:asciiTheme="minorHAnsi" w:hAnsiTheme="minorHAnsi" w:cstheme="minorHAnsi"/>
          <w:sz w:val="20"/>
          <w:szCs w:val="20"/>
        </w:rPr>
        <w:t xml:space="preserve">which </w:t>
      </w:r>
      <w:r w:rsidRPr="005B42C9">
        <w:rPr>
          <w:rFonts w:asciiTheme="minorHAnsi" w:hAnsiTheme="minorHAnsi" w:cstheme="minorHAnsi"/>
          <w:b/>
          <w:bCs/>
          <w:sz w:val="20"/>
          <w:szCs w:val="20"/>
        </w:rPr>
        <w:t>worked on EEG signals   from the brain</w:t>
      </w:r>
      <w:r w:rsidRPr="005B42C9">
        <w:rPr>
          <w:rFonts w:asciiTheme="minorHAnsi" w:hAnsiTheme="minorHAnsi" w:cstheme="minorHAnsi"/>
          <w:sz w:val="20"/>
          <w:szCs w:val="20"/>
        </w:rPr>
        <w:t xml:space="preserve">. </w:t>
      </w:r>
      <w:r w:rsidRPr="005B42C9">
        <w:rPr>
          <w:rFonts w:asciiTheme="minorHAnsi" w:hAnsiTheme="minorHAnsi" w:cstheme="minorHAnsi"/>
          <w:b/>
          <w:bCs/>
          <w:sz w:val="20"/>
          <w:szCs w:val="20"/>
        </w:rPr>
        <w:t>Wavelet transform was used for feature extraction, LDA &amp; Neural Networks</w:t>
      </w:r>
      <w:r w:rsidRPr="005B42C9">
        <w:rPr>
          <w:rFonts w:asciiTheme="minorHAnsi" w:hAnsiTheme="minorHAnsi" w:cstheme="minorHAnsi"/>
          <w:sz w:val="20"/>
          <w:szCs w:val="20"/>
        </w:rPr>
        <w:t xml:space="preserve"> were then used on extracted features for classification.</w:t>
      </w:r>
    </w:p>
    <w:p w14:paraId="2166D0B8" w14:textId="6DC7EB36" w:rsidR="00A55872" w:rsidRPr="005B42C9" w:rsidRDefault="005B42C9" w:rsidP="005B42C9">
      <w:pPr>
        <w:spacing w:before="50"/>
        <w:rPr>
          <w:rFonts w:asciiTheme="minorHAnsi" w:hAnsiTheme="minorHAnsi" w:cstheme="minorHAnsi"/>
          <w:color w:val="0070C0"/>
          <w:sz w:val="20"/>
          <w:szCs w:val="20"/>
        </w:rPr>
      </w:pPr>
      <w:r w:rsidRPr="005B42C9">
        <w:rPr>
          <w:rFonts w:asciiTheme="minorHAnsi" w:hAnsiTheme="minorHAnsi" w:cstheme="minorHAnsi"/>
          <w:color w:val="0070C0"/>
          <w:sz w:val="20"/>
          <w:szCs w:val="20"/>
        </w:rPr>
        <w:t xml:space="preserve"> </w:t>
      </w:r>
    </w:p>
    <w:p w14:paraId="656BC29E" w14:textId="08ABD615" w:rsidR="00537BB6" w:rsidRPr="0049766C" w:rsidRDefault="00C95900" w:rsidP="007A036E">
      <w:pPr>
        <w:spacing w:before="60" w:line="205" w:lineRule="atLeast"/>
        <w:jc w:val="both"/>
        <w:rPr>
          <w:rFonts w:asciiTheme="minorHAnsi" w:hAnsiTheme="minorHAnsi" w:cstheme="minorHAnsi"/>
          <w:b/>
          <w:bCs/>
          <w:caps/>
          <w:sz w:val="20"/>
          <w:szCs w:val="20"/>
          <w:u w:val="single"/>
        </w:rPr>
      </w:pPr>
      <w:r w:rsidRPr="00483483">
        <w:rPr>
          <w:rFonts w:asciiTheme="minorHAnsi" w:hAnsiTheme="minorHAnsi" w:cstheme="minorHAnsi"/>
          <w:b/>
          <w:bCs/>
          <w:caps/>
          <w:sz w:val="20"/>
          <w:szCs w:val="20"/>
          <w:highlight w:val="yellow"/>
          <w:u w:val="single"/>
        </w:rPr>
        <w:t>ACHIEVEMENTS</w:t>
      </w:r>
    </w:p>
    <w:p w14:paraId="32EB5D42" w14:textId="37357491" w:rsidR="00C95900" w:rsidRPr="0049766C" w:rsidRDefault="00C95900" w:rsidP="007A036E">
      <w:pPr>
        <w:pStyle w:val="content"/>
        <w:spacing w:before="0" w:beforeAutospacing="0" w:after="0" w:afterAutospacing="0"/>
        <w:jc w:val="both"/>
        <w:rPr>
          <w:rFonts w:asciiTheme="minorHAnsi" w:hAnsiTheme="minorHAnsi" w:cstheme="minorHAnsi"/>
        </w:rPr>
      </w:pPr>
      <w:r w:rsidRPr="00D15F7C">
        <w:rPr>
          <w:rFonts w:asciiTheme="minorHAnsi" w:hAnsiTheme="minorHAnsi" w:cstheme="minorHAnsi"/>
          <w:b/>
          <w:bCs/>
        </w:rPr>
        <w:t>• Cleared the Samsung professional software competenc</w:t>
      </w:r>
      <w:r w:rsidRPr="009E07F2">
        <w:rPr>
          <w:rFonts w:asciiTheme="minorHAnsi" w:hAnsiTheme="minorHAnsi" w:cstheme="minorHAnsi"/>
          <w:b/>
          <w:bCs/>
        </w:rPr>
        <w:t>y</w:t>
      </w:r>
      <w:r w:rsidRPr="0049766C">
        <w:rPr>
          <w:rFonts w:asciiTheme="minorHAnsi" w:hAnsiTheme="minorHAnsi" w:cstheme="minorHAnsi"/>
        </w:rPr>
        <w:t xml:space="preserve"> exam in 2018, ranking in the top </w:t>
      </w:r>
      <w:r w:rsidR="001E29D2" w:rsidRPr="0049766C">
        <w:rPr>
          <w:rFonts w:asciiTheme="minorHAnsi" w:hAnsiTheme="minorHAnsi" w:cstheme="minorHAnsi"/>
        </w:rPr>
        <w:t>16</w:t>
      </w:r>
      <w:r w:rsidRPr="0049766C">
        <w:rPr>
          <w:rFonts w:asciiTheme="minorHAnsi" w:hAnsiTheme="minorHAnsi" w:cstheme="minorHAnsi"/>
        </w:rPr>
        <w:t xml:space="preserve">% of employees in the organization. </w:t>
      </w:r>
    </w:p>
    <w:p w14:paraId="686F3928" w14:textId="75869241" w:rsidR="00C95900" w:rsidRPr="0049766C" w:rsidRDefault="00C95900" w:rsidP="007A036E">
      <w:pPr>
        <w:pStyle w:val="content"/>
        <w:spacing w:before="0" w:beforeAutospacing="0" w:after="0" w:afterAutospacing="0"/>
        <w:rPr>
          <w:rFonts w:asciiTheme="minorHAnsi" w:hAnsiTheme="minorHAnsi" w:cstheme="minorHAnsi"/>
        </w:rPr>
      </w:pPr>
      <w:r w:rsidRPr="0049766C">
        <w:rPr>
          <w:rFonts w:asciiTheme="minorHAnsi" w:hAnsiTheme="minorHAnsi" w:cstheme="minorHAnsi"/>
        </w:rPr>
        <w:t>• </w:t>
      </w:r>
      <w:r w:rsidRPr="00D15F7C">
        <w:rPr>
          <w:rFonts w:asciiTheme="minorHAnsi" w:hAnsiTheme="minorHAnsi" w:cstheme="minorHAnsi"/>
          <w:b/>
          <w:bCs/>
        </w:rPr>
        <w:t>Was awarded the Samsung Citizen Award</w:t>
      </w:r>
      <w:r w:rsidRPr="0049766C">
        <w:rPr>
          <w:rFonts w:asciiTheme="minorHAnsi" w:hAnsiTheme="minorHAnsi" w:cstheme="minorHAnsi"/>
        </w:rPr>
        <w:t xml:space="preserve"> for my contributions to the 5G project. </w:t>
      </w:r>
      <w:hyperlink r:id="rId12" w:history="1">
        <w:r w:rsidRPr="0049766C">
          <w:rPr>
            <w:rStyle w:val="Hyperlink"/>
            <w:rFonts w:asciiTheme="minorHAnsi" w:hAnsiTheme="minorHAnsi" w:cstheme="minorHAnsi"/>
            <w:b/>
            <w:bCs/>
          </w:rPr>
          <w:t>https://github.com/tirthankar95/CompletionCertificates/blob/main/SamsungCitizenAward.jpg</w:t>
        </w:r>
      </w:hyperlink>
      <w:r w:rsidRPr="0049766C">
        <w:rPr>
          <w:rFonts w:asciiTheme="minorHAnsi" w:hAnsiTheme="minorHAnsi" w:cstheme="minorHAnsi"/>
          <w:b/>
          <w:bCs/>
          <w:u w:val="single"/>
        </w:rPr>
        <w:t xml:space="preserve"> </w:t>
      </w:r>
    </w:p>
    <w:p w14:paraId="32F49659" w14:textId="78C31B6C" w:rsidR="005E0D6F" w:rsidRPr="0049766C" w:rsidRDefault="00C95900" w:rsidP="007A036E">
      <w:pPr>
        <w:pStyle w:val="content"/>
        <w:spacing w:before="0" w:beforeAutospacing="0" w:after="0" w:afterAutospacing="0"/>
        <w:jc w:val="both"/>
        <w:rPr>
          <w:rFonts w:asciiTheme="minorHAnsi" w:hAnsiTheme="minorHAnsi" w:cstheme="minorHAnsi"/>
          <w:sz w:val="16"/>
          <w:szCs w:val="16"/>
        </w:rPr>
      </w:pPr>
      <w:r w:rsidRPr="0049766C">
        <w:rPr>
          <w:rFonts w:asciiTheme="minorHAnsi" w:hAnsiTheme="minorHAnsi" w:cstheme="minorHAnsi"/>
        </w:rPr>
        <w:t>• </w:t>
      </w:r>
      <w:bookmarkStart w:id="1" w:name="_Hlk154217328"/>
      <w:r w:rsidRPr="0049766C">
        <w:rPr>
          <w:rFonts w:asciiTheme="minorHAnsi" w:hAnsiTheme="minorHAnsi" w:cstheme="minorHAnsi"/>
        </w:rPr>
        <w:t xml:space="preserve">Participated in </w:t>
      </w:r>
      <w:r w:rsidRPr="00D15F7C">
        <w:rPr>
          <w:rFonts w:asciiTheme="minorHAnsi" w:hAnsiTheme="minorHAnsi" w:cstheme="minorHAnsi"/>
          <w:b/>
          <w:bCs/>
        </w:rPr>
        <w:t xml:space="preserve">Competitive Coding, </w:t>
      </w:r>
      <w:r w:rsidRPr="0049766C">
        <w:rPr>
          <w:rFonts w:asciiTheme="minorHAnsi" w:hAnsiTheme="minorHAnsi" w:cstheme="minorHAnsi"/>
        </w:rPr>
        <w:t xml:space="preserve">achieving a Best Code Chef Global Rank of approximately </w:t>
      </w:r>
      <w:r w:rsidRPr="00D15F7C">
        <w:rPr>
          <w:rFonts w:asciiTheme="minorHAnsi" w:hAnsiTheme="minorHAnsi" w:cstheme="minorHAnsi"/>
          <w:b/>
          <w:bCs/>
        </w:rPr>
        <w:t>314 out of 11809</w:t>
      </w:r>
      <w:r w:rsidRPr="0049766C">
        <w:rPr>
          <w:rFonts w:asciiTheme="minorHAnsi" w:hAnsiTheme="minorHAnsi" w:cstheme="minorHAnsi"/>
        </w:rPr>
        <w:t xml:space="preserve"> in the April Challenge 2019. </w:t>
      </w:r>
      <w:bookmarkEnd w:id="1"/>
      <w:r w:rsidR="005E0D6F" w:rsidRPr="0049766C">
        <w:rPr>
          <w:rFonts w:asciiTheme="minorHAnsi" w:hAnsiTheme="minorHAnsi" w:cstheme="minorHAnsi"/>
          <w:b/>
          <w:bCs/>
        </w:rPr>
        <w:fldChar w:fldCharType="begin"/>
      </w:r>
      <w:r w:rsidR="005E0D6F" w:rsidRPr="0049766C">
        <w:rPr>
          <w:rFonts w:asciiTheme="minorHAnsi" w:hAnsiTheme="minorHAnsi" w:cstheme="minorHAnsi"/>
          <w:b/>
          <w:bCs/>
        </w:rPr>
        <w:instrText>HYPERLINK "https://www.codechef.com/users/tirthankar_95" \h</w:instrText>
      </w:r>
      <w:r w:rsidR="005E0D6F" w:rsidRPr="0049766C">
        <w:rPr>
          <w:rFonts w:asciiTheme="minorHAnsi" w:hAnsiTheme="minorHAnsi" w:cstheme="minorHAnsi"/>
          <w:b/>
          <w:bCs/>
        </w:rPr>
      </w:r>
      <w:r w:rsidR="005E0D6F" w:rsidRPr="0049766C">
        <w:rPr>
          <w:rFonts w:asciiTheme="minorHAnsi" w:hAnsiTheme="minorHAnsi" w:cstheme="minorHAnsi"/>
          <w:b/>
          <w:bCs/>
        </w:rPr>
        <w:fldChar w:fldCharType="separate"/>
      </w:r>
      <w:r w:rsidR="005E0D6F" w:rsidRPr="0049766C">
        <w:rPr>
          <w:rFonts w:asciiTheme="minorHAnsi" w:hAnsiTheme="minorHAnsi" w:cstheme="minorHAnsi"/>
          <w:b/>
          <w:bCs/>
          <w:color w:val="0462C1"/>
          <w:u w:val="single"/>
        </w:rPr>
        <w:t>https://www.codechef.com/users/tirthankar_95</w:t>
      </w:r>
      <w:r w:rsidR="005E0D6F" w:rsidRPr="0049766C">
        <w:rPr>
          <w:rFonts w:asciiTheme="minorHAnsi" w:hAnsiTheme="minorHAnsi" w:cstheme="minorHAnsi"/>
          <w:b/>
          <w:bCs/>
          <w:color w:val="0462C1"/>
          <w:u w:val="single"/>
        </w:rPr>
        <w:fldChar w:fldCharType="end"/>
      </w:r>
      <w:r w:rsidR="005E0D6F" w:rsidRPr="0049766C">
        <w:rPr>
          <w:rFonts w:asciiTheme="minorHAnsi" w:hAnsiTheme="minorHAnsi" w:cstheme="minorHAnsi"/>
          <w:sz w:val="16"/>
          <w:szCs w:val="16"/>
        </w:rPr>
        <w:t xml:space="preserve"> </w:t>
      </w:r>
    </w:p>
    <w:p w14:paraId="0A4F04CD" w14:textId="6C38949E" w:rsidR="005E0D6F" w:rsidRPr="0049766C" w:rsidRDefault="005E0D6F" w:rsidP="005E0D6F">
      <w:pPr>
        <w:pStyle w:val="content"/>
        <w:spacing w:before="0" w:beforeAutospacing="0" w:after="0" w:afterAutospacing="0"/>
        <w:rPr>
          <w:rFonts w:asciiTheme="minorHAnsi" w:hAnsiTheme="minorHAnsi" w:cstheme="minorHAnsi"/>
          <w:sz w:val="16"/>
          <w:szCs w:val="16"/>
        </w:rPr>
      </w:pPr>
    </w:p>
    <w:p w14:paraId="1477E4E6" w14:textId="247A9F24" w:rsidR="005E0D6F" w:rsidRPr="0049766C" w:rsidRDefault="005E0D6F" w:rsidP="005E0D6F">
      <w:pPr>
        <w:spacing w:before="2" w:line="246" w:lineRule="auto"/>
        <w:ind w:left="100" w:right="-15"/>
        <w:rPr>
          <w:rFonts w:asciiTheme="minorHAnsi" w:hAnsiTheme="minorHAnsi" w:cstheme="minorHAnsi"/>
          <w:b/>
          <w:sz w:val="18"/>
          <w:szCs w:val="18"/>
        </w:rPr>
      </w:pPr>
    </w:p>
    <w:p w14:paraId="6628BE73" w14:textId="5694F66A" w:rsidR="00BA78AE" w:rsidRPr="0049766C" w:rsidRDefault="00BA78AE" w:rsidP="005E0D6F">
      <w:pPr>
        <w:spacing w:line="205" w:lineRule="atLeast"/>
        <w:rPr>
          <w:rFonts w:asciiTheme="minorHAnsi" w:hAnsiTheme="minorHAnsi" w:cstheme="minorHAnsi"/>
          <w:sz w:val="20"/>
          <w:szCs w:val="20"/>
        </w:rPr>
      </w:pPr>
    </w:p>
    <w:sectPr w:rsidR="00BA78AE" w:rsidRPr="0049766C" w:rsidSect="002C23E7">
      <w:pgSz w:w="12225" w:h="15810"/>
      <w:pgMar w:top="720" w:right="720" w:bottom="720" w:left="720" w:header="706" w:footer="706"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Body)">
    <w:altName w:val="Calibr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76AEED0">
      <w:start w:val="1"/>
      <w:numFmt w:val="bullet"/>
      <w:lvlText w:val=""/>
      <w:lvlJc w:val="left"/>
      <w:pPr>
        <w:ind w:left="720" w:hanging="360"/>
      </w:pPr>
      <w:rPr>
        <w:rFonts w:ascii="Symbol" w:hAnsi="Symbol"/>
      </w:rPr>
    </w:lvl>
    <w:lvl w:ilvl="1" w:tplc="6BCC0528">
      <w:start w:val="1"/>
      <w:numFmt w:val="bullet"/>
      <w:lvlText w:val="o"/>
      <w:lvlJc w:val="left"/>
      <w:pPr>
        <w:tabs>
          <w:tab w:val="num" w:pos="1440"/>
        </w:tabs>
        <w:ind w:left="1440" w:hanging="360"/>
      </w:pPr>
      <w:rPr>
        <w:rFonts w:ascii="Courier New" w:hAnsi="Courier New"/>
      </w:rPr>
    </w:lvl>
    <w:lvl w:ilvl="2" w:tplc="2484514C">
      <w:start w:val="1"/>
      <w:numFmt w:val="bullet"/>
      <w:lvlText w:val=""/>
      <w:lvlJc w:val="left"/>
      <w:pPr>
        <w:tabs>
          <w:tab w:val="num" w:pos="2160"/>
        </w:tabs>
        <w:ind w:left="2160" w:hanging="360"/>
      </w:pPr>
      <w:rPr>
        <w:rFonts w:ascii="Wingdings" w:hAnsi="Wingdings"/>
      </w:rPr>
    </w:lvl>
    <w:lvl w:ilvl="3" w:tplc="50066F20">
      <w:start w:val="1"/>
      <w:numFmt w:val="bullet"/>
      <w:lvlText w:val=""/>
      <w:lvlJc w:val="left"/>
      <w:pPr>
        <w:tabs>
          <w:tab w:val="num" w:pos="2880"/>
        </w:tabs>
        <w:ind w:left="2880" w:hanging="360"/>
      </w:pPr>
      <w:rPr>
        <w:rFonts w:ascii="Symbol" w:hAnsi="Symbol"/>
      </w:rPr>
    </w:lvl>
    <w:lvl w:ilvl="4" w:tplc="BDC00576">
      <w:start w:val="1"/>
      <w:numFmt w:val="bullet"/>
      <w:lvlText w:val="o"/>
      <w:lvlJc w:val="left"/>
      <w:pPr>
        <w:tabs>
          <w:tab w:val="num" w:pos="3600"/>
        </w:tabs>
        <w:ind w:left="3600" w:hanging="360"/>
      </w:pPr>
      <w:rPr>
        <w:rFonts w:ascii="Courier New" w:hAnsi="Courier New"/>
      </w:rPr>
    </w:lvl>
    <w:lvl w:ilvl="5" w:tplc="E6A4B668">
      <w:start w:val="1"/>
      <w:numFmt w:val="bullet"/>
      <w:lvlText w:val=""/>
      <w:lvlJc w:val="left"/>
      <w:pPr>
        <w:tabs>
          <w:tab w:val="num" w:pos="4320"/>
        </w:tabs>
        <w:ind w:left="4320" w:hanging="360"/>
      </w:pPr>
      <w:rPr>
        <w:rFonts w:ascii="Wingdings" w:hAnsi="Wingdings"/>
      </w:rPr>
    </w:lvl>
    <w:lvl w:ilvl="6" w:tplc="38FC6CDC">
      <w:start w:val="1"/>
      <w:numFmt w:val="bullet"/>
      <w:lvlText w:val=""/>
      <w:lvlJc w:val="left"/>
      <w:pPr>
        <w:tabs>
          <w:tab w:val="num" w:pos="5040"/>
        </w:tabs>
        <w:ind w:left="5040" w:hanging="360"/>
      </w:pPr>
      <w:rPr>
        <w:rFonts w:ascii="Symbol" w:hAnsi="Symbol"/>
      </w:rPr>
    </w:lvl>
    <w:lvl w:ilvl="7" w:tplc="CD9A2B14">
      <w:start w:val="1"/>
      <w:numFmt w:val="bullet"/>
      <w:lvlText w:val="o"/>
      <w:lvlJc w:val="left"/>
      <w:pPr>
        <w:tabs>
          <w:tab w:val="num" w:pos="5760"/>
        </w:tabs>
        <w:ind w:left="5760" w:hanging="360"/>
      </w:pPr>
      <w:rPr>
        <w:rFonts w:ascii="Courier New" w:hAnsi="Courier New"/>
      </w:rPr>
    </w:lvl>
    <w:lvl w:ilvl="8" w:tplc="F9AAAE9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5F8623AC">
      <w:start w:val="1"/>
      <w:numFmt w:val="bullet"/>
      <w:suff w:val="nothing"/>
      <w:lvlText w:val=""/>
      <w:lvlJc w:val="left"/>
      <w:pPr>
        <w:ind w:left="720" w:hanging="360"/>
      </w:pPr>
      <w:rPr>
        <w:rFonts w:ascii="Symbol" w:hAnsi="Symbol"/>
      </w:rPr>
    </w:lvl>
    <w:lvl w:ilvl="1" w:tplc="09FC614E">
      <w:start w:val="1"/>
      <w:numFmt w:val="bullet"/>
      <w:lvlText w:val="o"/>
      <w:lvlJc w:val="left"/>
      <w:pPr>
        <w:tabs>
          <w:tab w:val="num" w:pos="1440"/>
        </w:tabs>
        <w:ind w:left="1440" w:hanging="360"/>
      </w:pPr>
      <w:rPr>
        <w:rFonts w:ascii="Courier New" w:hAnsi="Courier New"/>
      </w:rPr>
    </w:lvl>
    <w:lvl w:ilvl="2" w:tplc="4DB48A0E">
      <w:start w:val="1"/>
      <w:numFmt w:val="bullet"/>
      <w:lvlText w:val=""/>
      <w:lvlJc w:val="left"/>
      <w:pPr>
        <w:tabs>
          <w:tab w:val="num" w:pos="2160"/>
        </w:tabs>
        <w:ind w:left="2160" w:hanging="360"/>
      </w:pPr>
      <w:rPr>
        <w:rFonts w:ascii="Wingdings" w:hAnsi="Wingdings"/>
      </w:rPr>
    </w:lvl>
    <w:lvl w:ilvl="3" w:tplc="C0761620">
      <w:start w:val="1"/>
      <w:numFmt w:val="bullet"/>
      <w:lvlText w:val=""/>
      <w:lvlJc w:val="left"/>
      <w:pPr>
        <w:tabs>
          <w:tab w:val="num" w:pos="2880"/>
        </w:tabs>
        <w:ind w:left="2880" w:hanging="360"/>
      </w:pPr>
      <w:rPr>
        <w:rFonts w:ascii="Symbol" w:hAnsi="Symbol"/>
      </w:rPr>
    </w:lvl>
    <w:lvl w:ilvl="4" w:tplc="1DDE1670">
      <w:start w:val="1"/>
      <w:numFmt w:val="bullet"/>
      <w:lvlText w:val="o"/>
      <w:lvlJc w:val="left"/>
      <w:pPr>
        <w:tabs>
          <w:tab w:val="num" w:pos="3600"/>
        </w:tabs>
        <w:ind w:left="3600" w:hanging="360"/>
      </w:pPr>
      <w:rPr>
        <w:rFonts w:ascii="Courier New" w:hAnsi="Courier New"/>
      </w:rPr>
    </w:lvl>
    <w:lvl w:ilvl="5" w:tplc="4D88BDD2">
      <w:start w:val="1"/>
      <w:numFmt w:val="bullet"/>
      <w:lvlText w:val=""/>
      <w:lvlJc w:val="left"/>
      <w:pPr>
        <w:tabs>
          <w:tab w:val="num" w:pos="4320"/>
        </w:tabs>
        <w:ind w:left="4320" w:hanging="360"/>
      </w:pPr>
      <w:rPr>
        <w:rFonts w:ascii="Wingdings" w:hAnsi="Wingdings"/>
      </w:rPr>
    </w:lvl>
    <w:lvl w:ilvl="6" w:tplc="9EE09592">
      <w:start w:val="1"/>
      <w:numFmt w:val="bullet"/>
      <w:lvlText w:val=""/>
      <w:lvlJc w:val="left"/>
      <w:pPr>
        <w:tabs>
          <w:tab w:val="num" w:pos="5040"/>
        </w:tabs>
        <w:ind w:left="5040" w:hanging="360"/>
      </w:pPr>
      <w:rPr>
        <w:rFonts w:ascii="Symbol" w:hAnsi="Symbol"/>
      </w:rPr>
    </w:lvl>
    <w:lvl w:ilvl="7" w:tplc="6B146EEA">
      <w:start w:val="1"/>
      <w:numFmt w:val="bullet"/>
      <w:lvlText w:val="o"/>
      <w:lvlJc w:val="left"/>
      <w:pPr>
        <w:tabs>
          <w:tab w:val="num" w:pos="5760"/>
        </w:tabs>
        <w:ind w:left="5760" w:hanging="360"/>
      </w:pPr>
      <w:rPr>
        <w:rFonts w:ascii="Courier New" w:hAnsi="Courier New"/>
      </w:rPr>
    </w:lvl>
    <w:lvl w:ilvl="8" w:tplc="90743AE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93A80F36">
      <w:start w:val="1"/>
      <w:numFmt w:val="bullet"/>
      <w:lvlText w:val=""/>
      <w:lvlJc w:val="left"/>
      <w:pPr>
        <w:ind w:left="720" w:hanging="360"/>
      </w:pPr>
      <w:rPr>
        <w:rFonts w:ascii="Symbol" w:hAnsi="Symbol"/>
      </w:rPr>
    </w:lvl>
    <w:lvl w:ilvl="1" w:tplc="CC42B104">
      <w:start w:val="1"/>
      <w:numFmt w:val="bullet"/>
      <w:lvlText w:val="o"/>
      <w:lvlJc w:val="left"/>
      <w:pPr>
        <w:tabs>
          <w:tab w:val="num" w:pos="1440"/>
        </w:tabs>
        <w:ind w:left="1440" w:hanging="360"/>
      </w:pPr>
      <w:rPr>
        <w:rFonts w:ascii="Courier New" w:hAnsi="Courier New"/>
      </w:rPr>
    </w:lvl>
    <w:lvl w:ilvl="2" w:tplc="9D38D99E">
      <w:start w:val="1"/>
      <w:numFmt w:val="bullet"/>
      <w:lvlText w:val=""/>
      <w:lvlJc w:val="left"/>
      <w:pPr>
        <w:tabs>
          <w:tab w:val="num" w:pos="2160"/>
        </w:tabs>
        <w:ind w:left="2160" w:hanging="360"/>
      </w:pPr>
      <w:rPr>
        <w:rFonts w:ascii="Wingdings" w:hAnsi="Wingdings"/>
      </w:rPr>
    </w:lvl>
    <w:lvl w:ilvl="3" w:tplc="F9E2DCDA">
      <w:start w:val="1"/>
      <w:numFmt w:val="bullet"/>
      <w:lvlText w:val=""/>
      <w:lvlJc w:val="left"/>
      <w:pPr>
        <w:tabs>
          <w:tab w:val="num" w:pos="2880"/>
        </w:tabs>
        <w:ind w:left="2880" w:hanging="360"/>
      </w:pPr>
      <w:rPr>
        <w:rFonts w:ascii="Symbol" w:hAnsi="Symbol"/>
      </w:rPr>
    </w:lvl>
    <w:lvl w:ilvl="4" w:tplc="40789B26">
      <w:start w:val="1"/>
      <w:numFmt w:val="bullet"/>
      <w:lvlText w:val="o"/>
      <w:lvlJc w:val="left"/>
      <w:pPr>
        <w:tabs>
          <w:tab w:val="num" w:pos="3600"/>
        </w:tabs>
        <w:ind w:left="3600" w:hanging="360"/>
      </w:pPr>
      <w:rPr>
        <w:rFonts w:ascii="Courier New" w:hAnsi="Courier New"/>
      </w:rPr>
    </w:lvl>
    <w:lvl w:ilvl="5" w:tplc="9B383440">
      <w:start w:val="1"/>
      <w:numFmt w:val="bullet"/>
      <w:lvlText w:val=""/>
      <w:lvlJc w:val="left"/>
      <w:pPr>
        <w:tabs>
          <w:tab w:val="num" w:pos="4320"/>
        </w:tabs>
        <w:ind w:left="4320" w:hanging="360"/>
      </w:pPr>
      <w:rPr>
        <w:rFonts w:ascii="Wingdings" w:hAnsi="Wingdings"/>
      </w:rPr>
    </w:lvl>
    <w:lvl w:ilvl="6" w:tplc="D9A2DC26">
      <w:start w:val="1"/>
      <w:numFmt w:val="bullet"/>
      <w:lvlText w:val=""/>
      <w:lvlJc w:val="left"/>
      <w:pPr>
        <w:tabs>
          <w:tab w:val="num" w:pos="5040"/>
        </w:tabs>
        <w:ind w:left="5040" w:hanging="360"/>
      </w:pPr>
      <w:rPr>
        <w:rFonts w:ascii="Symbol" w:hAnsi="Symbol"/>
      </w:rPr>
    </w:lvl>
    <w:lvl w:ilvl="7" w:tplc="3F18CA6C">
      <w:start w:val="1"/>
      <w:numFmt w:val="bullet"/>
      <w:lvlText w:val="o"/>
      <w:lvlJc w:val="left"/>
      <w:pPr>
        <w:tabs>
          <w:tab w:val="num" w:pos="5760"/>
        </w:tabs>
        <w:ind w:left="5760" w:hanging="360"/>
      </w:pPr>
      <w:rPr>
        <w:rFonts w:ascii="Courier New" w:hAnsi="Courier New"/>
      </w:rPr>
    </w:lvl>
    <w:lvl w:ilvl="8" w:tplc="1FDCA7A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F8F2F074">
      <w:start w:val="1"/>
      <w:numFmt w:val="bullet"/>
      <w:lvlText w:val=""/>
      <w:lvlJc w:val="left"/>
      <w:pPr>
        <w:ind w:left="720" w:hanging="360"/>
      </w:pPr>
      <w:rPr>
        <w:rFonts w:ascii="Symbol" w:hAnsi="Symbol"/>
      </w:rPr>
    </w:lvl>
    <w:lvl w:ilvl="1" w:tplc="4D88DFC6">
      <w:start w:val="1"/>
      <w:numFmt w:val="bullet"/>
      <w:lvlText w:val="o"/>
      <w:lvlJc w:val="left"/>
      <w:pPr>
        <w:tabs>
          <w:tab w:val="num" w:pos="1440"/>
        </w:tabs>
        <w:ind w:left="1440" w:hanging="360"/>
      </w:pPr>
      <w:rPr>
        <w:rFonts w:ascii="Courier New" w:hAnsi="Courier New"/>
      </w:rPr>
    </w:lvl>
    <w:lvl w:ilvl="2" w:tplc="4E6E31BE">
      <w:start w:val="1"/>
      <w:numFmt w:val="bullet"/>
      <w:lvlText w:val=""/>
      <w:lvlJc w:val="left"/>
      <w:pPr>
        <w:tabs>
          <w:tab w:val="num" w:pos="2160"/>
        </w:tabs>
        <w:ind w:left="2160" w:hanging="360"/>
      </w:pPr>
      <w:rPr>
        <w:rFonts w:ascii="Wingdings" w:hAnsi="Wingdings"/>
      </w:rPr>
    </w:lvl>
    <w:lvl w:ilvl="3" w:tplc="D4240E40">
      <w:start w:val="1"/>
      <w:numFmt w:val="bullet"/>
      <w:lvlText w:val=""/>
      <w:lvlJc w:val="left"/>
      <w:pPr>
        <w:tabs>
          <w:tab w:val="num" w:pos="2880"/>
        </w:tabs>
        <w:ind w:left="2880" w:hanging="360"/>
      </w:pPr>
      <w:rPr>
        <w:rFonts w:ascii="Symbol" w:hAnsi="Symbol"/>
      </w:rPr>
    </w:lvl>
    <w:lvl w:ilvl="4" w:tplc="1736E002">
      <w:start w:val="1"/>
      <w:numFmt w:val="bullet"/>
      <w:lvlText w:val="o"/>
      <w:lvlJc w:val="left"/>
      <w:pPr>
        <w:tabs>
          <w:tab w:val="num" w:pos="3600"/>
        </w:tabs>
        <w:ind w:left="3600" w:hanging="360"/>
      </w:pPr>
      <w:rPr>
        <w:rFonts w:ascii="Courier New" w:hAnsi="Courier New"/>
      </w:rPr>
    </w:lvl>
    <w:lvl w:ilvl="5" w:tplc="5C964354">
      <w:start w:val="1"/>
      <w:numFmt w:val="bullet"/>
      <w:lvlText w:val=""/>
      <w:lvlJc w:val="left"/>
      <w:pPr>
        <w:tabs>
          <w:tab w:val="num" w:pos="4320"/>
        </w:tabs>
        <w:ind w:left="4320" w:hanging="360"/>
      </w:pPr>
      <w:rPr>
        <w:rFonts w:ascii="Wingdings" w:hAnsi="Wingdings"/>
      </w:rPr>
    </w:lvl>
    <w:lvl w:ilvl="6" w:tplc="81EE1DF2">
      <w:start w:val="1"/>
      <w:numFmt w:val="bullet"/>
      <w:lvlText w:val=""/>
      <w:lvlJc w:val="left"/>
      <w:pPr>
        <w:tabs>
          <w:tab w:val="num" w:pos="5040"/>
        </w:tabs>
        <w:ind w:left="5040" w:hanging="360"/>
      </w:pPr>
      <w:rPr>
        <w:rFonts w:ascii="Symbol" w:hAnsi="Symbol"/>
      </w:rPr>
    </w:lvl>
    <w:lvl w:ilvl="7" w:tplc="57B8B892">
      <w:start w:val="1"/>
      <w:numFmt w:val="bullet"/>
      <w:lvlText w:val="o"/>
      <w:lvlJc w:val="left"/>
      <w:pPr>
        <w:tabs>
          <w:tab w:val="num" w:pos="5760"/>
        </w:tabs>
        <w:ind w:left="5760" w:hanging="360"/>
      </w:pPr>
      <w:rPr>
        <w:rFonts w:ascii="Courier New" w:hAnsi="Courier New"/>
      </w:rPr>
    </w:lvl>
    <w:lvl w:ilvl="8" w:tplc="42FC19A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CE7CEE58">
      <w:start w:val="1"/>
      <w:numFmt w:val="bullet"/>
      <w:lvlText w:val=""/>
      <w:lvlJc w:val="left"/>
      <w:pPr>
        <w:ind w:left="720" w:hanging="360"/>
      </w:pPr>
      <w:rPr>
        <w:rFonts w:ascii="Symbol" w:hAnsi="Symbol"/>
      </w:rPr>
    </w:lvl>
    <w:lvl w:ilvl="1" w:tplc="535EC920">
      <w:start w:val="1"/>
      <w:numFmt w:val="bullet"/>
      <w:lvlText w:val="o"/>
      <w:lvlJc w:val="left"/>
      <w:pPr>
        <w:tabs>
          <w:tab w:val="num" w:pos="1440"/>
        </w:tabs>
        <w:ind w:left="1440" w:hanging="360"/>
      </w:pPr>
      <w:rPr>
        <w:rFonts w:ascii="Courier New" w:hAnsi="Courier New"/>
      </w:rPr>
    </w:lvl>
    <w:lvl w:ilvl="2" w:tplc="5BB0F66E">
      <w:start w:val="1"/>
      <w:numFmt w:val="bullet"/>
      <w:lvlText w:val=""/>
      <w:lvlJc w:val="left"/>
      <w:pPr>
        <w:tabs>
          <w:tab w:val="num" w:pos="2160"/>
        </w:tabs>
        <w:ind w:left="2160" w:hanging="360"/>
      </w:pPr>
      <w:rPr>
        <w:rFonts w:ascii="Wingdings" w:hAnsi="Wingdings"/>
      </w:rPr>
    </w:lvl>
    <w:lvl w:ilvl="3" w:tplc="9312C270">
      <w:start w:val="1"/>
      <w:numFmt w:val="bullet"/>
      <w:lvlText w:val=""/>
      <w:lvlJc w:val="left"/>
      <w:pPr>
        <w:tabs>
          <w:tab w:val="num" w:pos="2880"/>
        </w:tabs>
        <w:ind w:left="2880" w:hanging="360"/>
      </w:pPr>
      <w:rPr>
        <w:rFonts w:ascii="Symbol" w:hAnsi="Symbol"/>
      </w:rPr>
    </w:lvl>
    <w:lvl w:ilvl="4" w:tplc="FA6CCABC">
      <w:start w:val="1"/>
      <w:numFmt w:val="bullet"/>
      <w:lvlText w:val="o"/>
      <w:lvlJc w:val="left"/>
      <w:pPr>
        <w:tabs>
          <w:tab w:val="num" w:pos="3600"/>
        </w:tabs>
        <w:ind w:left="3600" w:hanging="360"/>
      </w:pPr>
      <w:rPr>
        <w:rFonts w:ascii="Courier New" w:hAnsi="Courier New"/>
      </w:rPr>
    </w:lvl>
    <w:lvl w:ilvl="5" w:tplc="3612A958">
      <w:start w:val="1"/>
      <w:numFmt w:val="bullet"/>
      <w:lvlText w:val=""/>
      <w:lvlJc w:val="left"/>
      <w:pPr>
        <w:tabs>
          <w:tab w:val="num" w:pos="4320"/>
        </w:tabs>
        <w:ind w:left="4320" w:hanging="360"/>
      </w:pPr>
      <w:rPr>
        <w:rFonts w:ascii="Wingdings" w:hAnsi="Wingdings"/>
      </w:rPr>
    </w:lvl>
    <w:lvl w:ilvl="6" w:tplc="0C4E4DE0">
      <w:start w:val="1"/>
      <w:numFmt w:val="bullet"/>
      <w:lvlText w:val=""/>
      <w:lvlJc w:val="left"/>
      <w:pPr>
        <w:tabs>
          <w:tab w:val="num" w:pos="5040"/>
        </w:tabs>
        <w:ind w:left="5040" w:hanging="360"/>
      </w:pPr>
      <w:rPr>
        <w:rFonts w:ascii="Symbol" w:hAnsi="Symbol"/>
      </w:rPr>
    </w:lvl>
    <w:lvl w:ilvl="7" w:tplc="23CC8A70">
      <w:start w:val="1"/>
      <w:numFmt w:val="bullet"/>
      <w:lvlText w:val="o"/>
      <w:lvlJc w:val="left"/>
      <w:pPr>
        <w:tabs>
          <w:tab w:val="num" w:pos="5760"/>
        </w:tabs>
        <w:ind w:left="5760" w:hanging="360"/>
      </w:pPr>
      <w:rPr>
        <w:rFonts w:ascii="Courier New" w:hAnsi="Courier New"/>
      </w:rPr>
    </w:lvl>
    <w:lvl w:ilvl="8" w:tplc="964C6B44">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4350DA98">
      <w:start w:val="1"/>
      <w:numFmt w:val="bullet"/>
      <w:lvlText w:val=""/>
      <w:lvlJc w:val="left"/>
      <w:pPr>
        <w:ind w:left="720" w:hanging="360"/>
      </w:pPr>
      <w:rPr>
        <w:rFonts w:ascii="Symbol" w:hAnsi="Symbol"/>
      </w:rPr>
    </w:lvl>
    <w:lvl w:ilvl="1" w:tplc="94B66D1C">
      <w:start w:val="1"/>
      <w:numFmt w:val="bullet"/>
      <w:lvlText w:val="o"/>
      <w:lvlJc w:val="left"/>
      <w:pPr>
        <w:tabs>
          <w:tab w:val="num" w:pos="1440"/>
        </w:tabs>
        <w:ind w:left="1440" w:hanging="360"/>
      </w:pPr>
      <w:rPr>
        <w:rFonts w:ascii="Courier New" w:hAnsi="Courier New"/>
      </w:rPr>
    </w:lvl>
    <w:lvl w:ilvl="2" w:tplc="586CB070">
      <w:start w:val="1"/>
      <w:numFmt w:val="bullet"/>
      <w:lvlText w:val=""/>
      <w:lvlJc w:val="left"/>
      <w:pPr>
        <w:tabs>
          <w:tab w:val="num" w:pos="2160"/>
        </w:tabs>
        <w:ind w:left="2160" w:hanging="360"/>
      </w:pPr>
      <w:rPr>
        <w:rFonts w:ascii="Wingdings" w:hAnsi="Wingdings"/>
      </w:rPr>
    </w:lvl>
    <w:lvl w:ilvl="3" w:tplc="331E5BBA">
      <w:start w:val="1"/>
      <w:numFmt w:val="bullet"/>
      <w:lvlText w:val=""/>
      <w:lvlJc w:val="left"/>
      <w:pPr>
        <w:tabs>
          <w:tab w:val="num" w:pos="2880"/>
        </w:tabs>
        <w:ind w:left="2880" w:hanging="360"/>
      </w:pPr>
      <w:rPr>
        <w:rFonts w:ascii="Symbol" w:hAnsi="Symbol"/>
      </w:rPr>
    </w:lvl>
    <w:lvl w:ilvl="4" w:tplc="5BD6853E">
      <w:start w:val="1"/>
      <w:numFmt w:val="bullet"/>
      <w:lvlText w:val="o"/>
      <w:lvlJc w:val="left"/>
      <w:pPr>
        <w:tabs>
          <w:tab w:val="num" w:pos="3600"/>
        </w:tabs>
        <w:ind w:left="3600" w:hanging="360"/>
      </w:pPr>
      <w:rPr>
        <w:rFonts w:ascii="Courier New" w:hAnsi="Courier New"/>
      </w:rPr>
    </w:lvl>
    <w:lvl w:ilvl="5" w:tplc="402E8FB8">
      <w:start w:val="1"/>
      <w:numFmt w:val="bullet"/>
      <w:lvlText w:val=""/>
      <w:lvlJc w:val="left"/>
      <w:pPr>
        <w:tabs>
          <w:tab w:val="num" w:pos="4320"/>
        </w:tabs>
        <w:ind w:left="4320" w:hanging="360"/>
      </w:pPr>
      <w:rPr>
        <w:rFonts w:ascii="Wingdings" w:hAnsi="Wingdings"/>
      </w:rPr>
    </w:lvl>
    <w:lvl w:ilvl="6" w:tplc="F48C66A8">
      <w:start w:val="1"/>
      <w:numFmt w:val="bullet"/>
      <w:lvlText w:val=""/>
      <w:lvlJc w:val="left"/>
      <w:pPr>
        <w:tabs>
          <w:tab w:val="num" w:pos="5040"/>
        </w:tabs>
        <w:ind w:left="5040" w:hanging="360"/>
      </w:pPr>
      <w:rPr>
        <w:rFonts w:ascii="Symbol" w:hAnsi="Symbol"/>
      </w:rPr>
    </w:lvl>
    <w:lvl w:ilvl="7" w:tplc="C7604A80">
      <w:start w:val="1"/>
      <w:numFmt w:val="bullet"/>
      <w:lvlText w:val="o"/>
      <w:lvlJc w:val="left"/>
      <w:pPr>
        <w:tabs>
          <w:tab w:val="num" w:pos="5760"/>
        </w:tabs>
        <w:ind w:left="5760" w:hanging="360"/>
      </w:pPr>
      <w:rPr>
        <w:rFonts w:ascii="Courier New" w:hAnsi="Courier New"/>
      </w:rPr>
    </w:lvl>
    <w:lvl w:ilvl="8" w:tplc="5D2CD020">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DB002250">
      <w:start w:val="1"/>
      <w:numFmt w:val="bullet"/>
      <w:lvlText w:val=""/>
      <w:lvlJc w:val="left"/>
      <w:pPr>
        <w:ind w:left="720" w:hanging="360"/>
      </w:pPr>
      <w:rPr>
        <w:rFonts w:ascii="Symbol" w:hAnsi="Symbol"/>
      </w:rPr>
    </w:lvl>
    <w:lvl w:ilvl="1" w:tplc="C5F27A3E">
      <w:start w:val="1"/>
      <w:numFmt w:val="bullet"/>
      <w:lvlText w:val="o"/>
      <w:lvlJc w:val="left"/>
      <w:pPr>
        <w:tabs>
          <w:tab w:val="num" w:pos="1440"/>
        </w:tabs>
        <w:ind w:left="1440" w:hanging="360"/>
      </w:pPr>
      <w:rPr>
        <w:rFonts w:ascii="Courier New" w:hAnsi="Courier New"/>
      </w:rPr>
    </w:lvl>
    <w:lvl w:ilvl="2" w:tplc="386859CE">
      <w:start w:val="1"/>
      <w:numFmt w:val="bullet"/>
      <w:lvlText w:val=""/>
      <w:lvlJc w:val="left"/>
      <w:pPr>
        <w:tabs>
          <w:tab w:val="num" w:pos="2160"/>
        </w:tabs>
        <w:ind w:left="2160" w:hanging="360"/>
      </w:pPr>
      <w:rPr>
        <w:rFonts w:ascii="Wingdings" w:hAnsi="Wingdings"/>
      </w:rPr>
    </w:lvl>
    <w:lvl w:ilvl="3" w:tplc="9A7CFC84">
      <w:start w:val="1"/>
      <w:numFmt w:val="bullet"/>
      <w:lvlText w:val=""/>
      <w:lvlJc w:val="left"/>
      <w:pPr>
        <w:tabs>
          <w:tab w:val="num" w:pos="2880"/>
        </w:tabs>
        <w:ind w:left="2880" w:hanging="360"/>
      </w:pPr>
      <w:rPr>
        <w:rFonts w:ascii="Symbol" w:hAnsi="Symbol"/>
      </w:rPr>
    </w:lvl>
    <w:lvl w:ilvl="4" w:tplc="DEA025CE">
      <w:start w:val="1"/>
      <w:numFmt w:val="bullet"/>
      <w:lvlText w:val="o"/>
      <w:lvlJc w:val="left"/>
      <w:pPr>
        <w:tabs>
          <w:tab w:val="num" w:pos="3600"/>
        </w:tabs>
        <w:ind w:left="3600" w:hanging="360"/>
      </w:pPr>
      <w:rPr>
        <w:rFonts w:ascii="Courier New" w:hAnsi="Courier New"/>
      </w:rPr>
    </w:lvl>
    <w:lvl w:ilvl="5" w:tplc="CCCA0CEE">
      <w:start w:val="1"/>
      <w:numFmt w:val="bullet"/>
      <w:lvlText w:val=""/>
      <w:lvlJc w:val="left"/>
      <w:pPr>
        <w:tabs>
          <w:tab w:val="num" w:pos="4320"/>
        </w:tabs>
        <w:ind w:left="4320" w:hanging="360"/>
      </w:pPr>
      <w:rPr>
        <w:rFonts w:ascii="Wingdings" w:hAnsi="Wingdings"/>
      </w:rPr>
    </w:lvl>
    <w:lvl w:ilvl="6" w:tplc="831653B0">
      <w:start w:val="1"/>
      <w:numFmt w:val="bullet"/>
      <w:lvlText w:val=""/>
      <w:lvlJc w:val="left"/>
      <w:pPr>
        <w:tabs>
          <w:tab w:val="num" w:pos="5040"/>
        </w:tabs>
        <w:ind w:left="5040" w:hanging="360"/>
      </w:pPr>
      <w:rPr>
        <w:rFonts w:ascii="Symbol" w:hAnsi="Symbol"/>
      </w:rPr>
    </w:lvl>
    <w:lvl w:ilvl="7" w:tplc="E23EF59A">
      <w:start w:val="1"/>
      <w:numFmt w:val="bullet"/>
      <w:lvlText w:val="o"/>
      <w:lvlJc w:val="left"/>
      <w:pPr>
        <w:tabs>
          <w:tab w:val="num" w:pos="5760"/>
        </w:tabs>
        <w:ind w:left="5760" w:hanging="360"/>
      </w:pPr>
      <w:rPr>
        <w:rFonts w:ascii="Courier New" w:hAnsi="Courier New"/>
      </w:rPr>
    </w:lvl>
    <w:lvl w:ilvl="8" w:tplc="DB00279C">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7A58FC3C">
      <w:start w:val="1"/>
      <w:numFmt w:val="bullet"/>
      <w:lvlText w:val=""/>
      <w:lvlJc w:val="left"/>
      <w:pPr>
        <w:ind w:left="720" w:hanging="360"/>
      </w:pPr>
      <w:rPr>
        <w:rFonts w:ascii="Symbol" w:hAnsi="Symbol"/>
      </w:rPr>
    </w:lvl>
    <w:lvl w:ilvl="1" w:tplc="1AD6EA66">
      <w:start w:val="1"/>
      <w:numFmt w:val="bullet"/>
      <w:lvlText w:val="o"/>
      <w:lvlJc w:val="left"/>
      <w:pPr>
        <w:tabs>
          <w:tab w:val="num" w:pos="1440"/>
        </w:tabs>
        <w:ind w:left="1440" w:hanging="360"/>
      </w:pPr>
      <w:rPr>
        <w:rFonts w:ascii="Courier New" w:hAnsi="Courier New"/>
      </w:rPr>
    </w:lvl>
    <w:lvl w:ilvl="2" w:tplc="EF448C44">
      <w:start w:val="1"/>
      <w:numFmt w:val="bullet"/>
      <w:lvlText w:val=""/>
      <w:lvlJc w:val="left"/>
      <w:pPr>
        <w:tabs>
          <w:tab w:val="num" w:pos="2160"/>
        </w:tabs>
        <w:ind w:left="2160" w:hanging="360"/>
      </w:pPr>
      <w:rPr>
        <w:rFonts w:ascii="Wingdings" w:hAnsi="Wingdings"/>
      </w:rPr>
    </w:lvl>
    <w:lvl w:ilvl="3" w:tplc="9F3A15D6">
      <w:start w:val="1"/>
      <w:numFmt w:val="bullet"/>
      <w:lvlText w:val=""/>
      <w:lvlJc w:val="left"/>
      <w:pPr>
        <w:tabs>
          <w:tab w:val="num" w:pos="2880"/>
        </w:tabs>
        <w:ind w:left="2880" w:hanging="360"/>
      </w:pPr>
      <w:rPr>
        <w:rFonts w:ascii="Symbol" w:hAnsi="Symbol"/>
      </w:rPr>
    </w:lvl>
    <w:lvl w:ilvl="4" w:tplc="2F22AB7E">
      <w:start w:val="1"/>
      <w:numFmt w:val="bullet"/>
      <w:lvlText w:val="o"/>
      <w:lvlJc w:val="left"/>
      <w:pPr>
        <w:tabs>
          <w:tab w:val="num" w:pos="3600"/>
        </w:tabs>
        <w:ind w:left="3600" w:hanging="360"/>
      </w:pPr>
      <w:rPr>
        <w:rFonts w:ascii="Courier New" w:hAnsi="Courier New"/>
      </w:rPr>
    </w:lvl>
    <w:lvl w:ilvl="5" w:tplc="906E4C24">
      <w:start w:val="1"/>
      <w:numFmt w:val="bullet"/>
      <w:lvlText w:val=""/>
      <w:lvlJc w:val="left"/>
      <w:pPr>
        <w:tabs>
          <w:tab w:val="num" w:pos="4320"/>
        </w:tabs>
        <w:ind w:left="4320" w:hanging="360"/>
      </w:pPr>
      <w:rPr>
        <w:rFonts w:ascii="Wingdings" w:hAnsi="Wingdings"/>
      </w:rPr>
    </w:lvl>
    <w:lvl w:ilvl="6" w:tplc="6622AC8A">
      <w:start w:val="1"/>
      <w:numFmt w:val="bullet"/>
      <w:lvlText w:val=""/>
      <w:lvlJc w:val="left"/>
      <w:pPr>
        <w:tabs>
          <w:tab w:val="num" w:pos="5040"/>
        </w:tabs>
        <w:ind w:left="5040" w:hanging="360"/>
      </w:pPr>
      <w:rPr>
        <w:rFonts w:ascii="Symbol" w:hAnsi="Symbol"/>
      </w:rPr>
    </w:lvl>
    <w:lvl w:ilvl="7" w:tplc="B308F234">
      <w:start w:val="1"/>
      <w:numFmt w:val="bullet"/>
      <w:lvlText w:val="o"/>
      <w:lvlJc w:val="left"/>
      <w:pPr>
        <w:tabs>
          <w:tab w:val="num" w:pos="5760"/>
        </w:tabs>
        <w:ind w:left="5760" w:hanging="360"/>
      </w:pPr>
      <w:rPr>
        <w:rFonts w:ascii="Courier New" w:hAnsi="Courier New"/>
      </w:rPr>
    </w:lvl>
    <w:lvl w:ilvl="8" w:tplc="77D0CB4E">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A7DA01E8">
      <w:start w:val="1"/>
      <w:numFmt w:val="bullet"/>
      <w:lvlText w:val=""/>
      <w:lvlJc w:val="left"/>
      <w:pPr>
        <w:ind w:left="720" w:hanging="360"/>
      </w:pPr>
      <w:rPr>
        <w:rFonts w:ascii="Symbol" w:hAnsi="Symbol"/>
      </w:rPr>
    </w:lvl>
    <w:lvl w:ilvl="1" w:tplc="9F92554C">
      <w:start w:val="1"/>
      <w:numFmt w:val="bullet"/>
      <w:lvlText w:val="o"/>
      <w:lvlJc w:val="left"/>
      <w:pPr>
        <w:tabs>
          <w:tab w:val="num" w:pos="1440"/>
        </w:tabs>
        <w:ind w:left="1440" w:hanging="360"/>
      </w:pPr>
      <w:rPr>
        <w:rFonts w:ascii="Courier New" w:hAnsi="Courier New"/>
      </w:rPr>
    </w:lvl>
    <w:lvl w:ilvl="2" w:tplc="C902C5AA">
      <w:start w:val="1"/>
      <w:numFmt w:val="bullet"/>
      <w:lvlText w:val=""/>
      <w:lvlJc w:val="left"/>
      <w:pPr>
        <w:tabs>
          <w:tab w:val="num" w:pos="2160"/>
        </w:tabs>
        <w:ind w:left="2160" w:hanging="360"/>
      </w:pPr>
      <w:rPr>
        <w:rFonts w:ascii="Wingdings" w:hAnsi="Wingdings"/>
      </w:rPr>
    </w:lvl>
    <w:lvl w:ilvl="3" w:tplc="A456E6A8">
      <w:start w:val="1"/>
      <w:numFmt w:val="bullet"/>
      <w:lvlText w:val=""/>
      <w:lvlJc w:val="left"/>
      <w:pPr>
        <w:tabs>
          <w:tab w:val="num" w:pos="2880"/>
        </w:tabs>
        <w:ind w:left="2880" w:hanging="360"/>
      </w:pPr>
      <w:rPr>
        <w:rFonts w:ascii="Symbol" w:hAnsi="Symbol"/>
      </w:rPr>
    </w:lvl>
    <w:lvl w:ilvl="4" w:tplc="3BF207F4">
      <w:start w:val="1"/>
      <w:numFmt w:val="bullet"/>
      <w:lvlText w:val="o"/>
      <w:lvlJc w:val="left"/>
      <w:pPr>
        <w:tabs>
          <w:tab w:val="num" w:pos="3600"/>
        </w:tabs>
        <w:ind w:left="3600" w:hanging="360"/>
      </w:pPr>
      <w:rPr>
        <w:rFonts w:ascii="Courier New" w:hAnsi="Courier New"/>
      </w:rPr>
    </w:lvl>
    <w:lvl w:ilvl="5" w:tplc="67AE0EAC">
      <w:start w:val="1"/>
      <w:numFmt w:val="bullet"/>
      <w:lvlText w:val=""/>
      <w:lvlJc w:val="left"/>
      <w:pPr>
        <w:tabs>
          <w:tab w:val="num" w:pos="4320"/>
        </w:tabs>
        <w:ind w:left="4320" w:hanging="360"/>
      </w:pPr>
      <w:rPr>
        <w:rFonts w:ascii="Wingdings" w:hAnsi="Wingdings"/>
      </w:rPr>
    </w:lvl>
    <w:lvl w:ilvl="6" w:tplc="41688B3A">
      <w:start w:val="1"/>
      <w:numFmt w:val="bullet"/>
      <w:lvlText w:val=""/>
      <w:lvlJc w:val="left"/>
      <w:pPr>
        <w:tabs>
          <w:tab w:val="num" w:pos="5040"/>
        </w:tabs>
        <w:ind w:left="5040" w:hanging="360"/>
      </w:pPr>
      <w:rPr>
        <w:rFonts w:ascii="Symbol" w:hAnsi="Symbol"/>
      </w:rPr>
    </w:lvl>
    <w:lvl w:ilvl="7" w:tplc="CBD66E70">
      <w:start w:val="1"/>
      <w:numFmt w:val="bullet"/>
      <w:lvlText w:val="o"/>
      <w:lvlJc w:val="left"/>
      <w:pPr>
        <w:tabs>
          <w:tab w:val="num" w:pos="5760"/>
        </w:tabs>
        <w:ind w:left="5760" w:hanging="360"/>
      </w:pPr>
      <w:rPr>
        <w:rFonts w:ascii="Courier New" w:hAnsi="Courier New"/>
      </w:rPr>
    </w:lvl>
    <w:lvl w:ilvl="8" w:tplc="43D6BC82">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15C0EFF2">
      <w:start w:val="1"/>
      <w:numFmt w:val="bullet"/>
      <w:lvlText w:val=""/>
      <w:lvlJc w:val="left"/>
      <w:pPr>
        <w:ind w:left="720" w:hanging="360"/>
      </w:pPr>
      <w:rPr>
        <w:rFonts w:ascii="Symbol" w:hAnsi="Symbol"/>
      </w:rPr>
    </w:lvl>
    <w:lvl w:ilvl="1" w:tplc="DF3C7AF8">
      <w:start w:val="1"/>
      <w:numFmt w:val="bullet"/>
      <w:lvlText w:val="o"/>
      <w:lvlJc w:val="left"/>
      <w:pPr>
        <w:tabs>
          <w:tab w:val="num" w:pos="1440"/>
        </w:tabs>
        <w:ind w:left="1440" w:hanging="360"/>
      </w:pPr>
      <w:rPr>
        <w:rFonts w:ascii="Courier New" w:hAnsi="Courier New"/>
      </w:rPr>
    </w:lvl>
    <w:lvl w:ilvl="2" w:tplc="106A2D60">
      <w:start w:val="1"/>
      <w:numFmt w:val="bullet"/>
      <w:lvlText w:val=""/>
      <w:lvlJc w:val="left"/>
      <w:pPr>
        <w:tabs>
          <w:tab w:val="num" w:pos="2160"/>
        </w:tabs>
        <w:ind w:left="2160" w:hanging="360"/>
      </w:pPr>
      <w:rPr>
        <w:rFonts w:ascii="Wingdings" w:hAnsi="Wingdings"/>
      </w:rPr>
    </w:lvl>
    <w:lvl w:ilvl="3" w:tplc="437A0AA4">
      <w:start w:val="1"/>
      <w:numFmt w:val="bullet"/>
      <w:lvlText w:val=""/>
      <w:lvlJc w:val="left"/>
      <w:pPr>
        <w:tabs>
          <w:tab w:val="num" w:pos="2880"/>
        </w:tabs>
        <w:ind w:left="2880" w:hanging="360"/>
      </w:pPr>
      <w:rPr>
        <w:rFonts w:ascii="Symbol" w:hAnsi="Symbol"/>
      </w:rPr>
    </w:lvl>
    <w:lvl w:ilvl="4" w:tplc="72022F36">
      <w:start w:val="1"/>
      <w:numFmt w:val="bullet"/>
      <w:lvlText w:val="o"/>
      <w:lvlJc w:val="left"/>
      <w:pPr>
        <w:tabs>
          <w:tab w:val="num" w:pos="3600"/>
        </w:tabs>
        <w:ind w:left="3600" w:hanging="360"/>
      </w:pPr>
      <w:rPr>
        <w:rFonts w:ascii="Courier New" w:hAnsi="Courier New"/>
      </w:rPr>
    </w:lvl>
    <w:lvl w:ilvl="5" w:tplc="B248269A">
      <w:start w:val="1"/>
      <w:numFmt w:val="bullet"/>
      <w:lvlText w:val=""/>
      <w:lvlJc w:val="left"/>
      <w:pPr>
        <w:tabs>
          <w:tab w:val="num" w:pos="4320"/>
        </w:tabs>
        <w:ind w:left="4320" w:hanging="360"/>
      </w:pPr>
      <w:rPr>
        <w:rFonts w:ascii="Wingdings" w:hAnsi="Wingdings"/>
      </w:rPr>
    </w:lvl>
    <w:lvl w:ilvl="6" w:tplc="2570A8F2">
      <w:start w:val="1"/>
      <w:numFmt w:val="bullet"/>
      <w:lvlText w:val=""/>
      <w:lvlJc w:val="left"/>
      <w:pPr>
        <w:tabs>
          <w:tab w:val="num" w:pos="5040"/>
        </w:tabs>
        <w:ind w:left="5040" w:hanging="360"/>
      </w:pPr>
      <w:rPr>
        <w:rFonts w:ascii="Symbol" w:hAnsi="Symbol"/>
      </w:rPr>
    </w:lvl>
    <w:lvl w:ilvl="7" w:tplc="F2DCA374">
      <w:start w:val="1"/>
      <w:numFmt w:val="bullet"/>
      <w:lvlText w:val="o"/>
      <w:lvlJc w:val="left"/>
      <w:pPr>
        <w:tabs>
          <w:tab w:val="num" w:pos="5760"/>
        </w:tabs>
        <w:ind w:left="5760" w:hanging="360"/>
      </w:pPr>
      <w:rPr>
        <w:rFonts w:ascii="Courier New" w:hAnsi="Courier New"/>
      </w:rPr>
    </w:lvl>
    <w:lvl w:ilvl="8" w:tplc="3E780FB6">
      <w:start w:val="1"/>
      <w:numFmt w:val="bullet"/>
      <w:lvlText w:val=""/>
      <w:lvlJc w:val="left"/>
      <w:pPr>
        <w:tabs>
          <w:tab w:val="num" w:pos="6480"/>
        </w:tabs>
        <w:ind w:left="6480" w:hanging="360"/>
      </w:pPr>
      <w:rPr>
        <w:rFonts w:ascii="Wingdings" w:hAnsi="Wingdings"/>
      </w:rPr>
    </w:lvl>
  </w:abstractNum>
  <w:abstractNum w:abstractNumId="10" w15:restartNumberingAfterBreak="0">
    <w:nsid w:val="14443779"/>
    <w:multiLevelType w:val="multilevel"/>
    <w:tmpl w:val="C2B4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803B5F"/>
    <w:multiLevelType w:val="hybridMultilevel"/>
    <w:tmpl w:val="C07E3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757118"/>
    <w:multiLevelType w:val="multilevel"/>
    <w:tmpl w:val="F60A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261323">
    <w:abstractNumId w:val="0"/>
  </w:num>
  <w:num w:numId="2" w16cid:durableId="1900288372">
    <w:abstractNumId w:val="1"/>
  </w:num>
  <w:num w:numId="3" w16cid:durableId="1809737219">
    <w:abstractNumId w:val="2"/>
  </w:num>
  <w:num w:numId="4" w16cid:durableId="614168083">
    <w:abstractNumId w:val="3"/>
  </w:num>
  <w:num w:numId="5" w16cid:durableId="1153719091">
    <w:abstractNumId w:val="4"/>
  </w:num>
  <w:num w:numId="6" w16cid:durableId="215899402">
    <w:abstractNumId w:val="5"/>
  </w:num>
  <w:num w:numId="7" w16cid:durableId="930235872">
    <w:abstractNumId w:val="6"/>
  </w:num>
  <w:num w:numId="8" w16cid:durableId="1077365527">
    <w:abstractNumId w:val="7"/>
  </w:num>
  <w:num w:numId="9" w16cid:durableId="284510660">
    <w:abstractNumId w:val="8"/>
  </w:num>
  <w:num w:numId="10" w16cid:durableId="1509057456">
    <w:abstractNumId w:val="9"/>
  </w:num>
  <w:num w:numId="11" w16cid:durableId="399135947">
    <w:abstractNumId w:val="11"/>
  </w:num>
  <w:num w:numId="12" w16cid:durableId="650862736">
    <w:abstractNumId w:val="10"/>
  </w:num>
  <w:num w:numId="13" w16cid:durableId="1580369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BB6"/>
    <w:rsid w:val="00005927"/>
    <w:rsid w:val="000247D9"/>
    <w:rsid w:val="00044B5F"/>
    <w:rsid w:val="00074336"/>
    <w:rsid w:val="00076558"/>
    <w:rsid w:val="000E124C"/>
    <w:rsid w:val="00124C2F"/>
    <w:rsid w:val="00166ADD"/>
    <w:rsid w:val="00183C24"/>
    <w:rsid w:val="00193103"/>
    <w:rsid w:val="001E29D2"/>
    <w:rsid w:val="001E6C81"/>
    <w:rsid w:val="00203BFE"/>
    <w:rsid w:val="00214D4B"/>
    <w:rsid w:val="00216A23"/>
    <w:rsid w:val="002225F2"/>
    <w:rsid w:val="002526DE"/>
    <w:rsid w:val="002B6DAA"/>
    <w:rsid w:val="002C23E7"/>
    <w:rsid w:val="002E4CA3"/>
    <w:rsid w:val="002E690D"/>
    <w:rsid w:val="002F00BC"/>
    <w:rsid w:val="002F4582"/>
    <w:rsid w:val="0030421C"/>
    <w:rsid w:val="00335011"/>
    <w:rsid w:val="00411936"/>
    <w:rsid w:val="004342A2"/>
    <w:rsid w:val="00440793"/>
    <w:rsid w:val="0044752C"/>
    <w:rsid w:val="00457F3E"/>
    <w:rsid w:val="00483483"/>
    <w:rsid w:val="0049766C"/>
    <w:rsid w:val="004B2B80"/>
    <w:rsid w:val="004F42CC"/>
    <w:rsid w:val="00537BB6"/>
    <w:rsid w:val="00565C9D"/>
    <w:rsid w:val="00571EFB"/>
    <w:rsid w:val="00574FB8"/>
    <w:rsid w:val="00593B32"/>
    <w:rsid w:val="005B42C9"/>
    <w:rsid w:val="005E0D6F"/>
    <w:rsid w:val="005F6534"/>
    <w:rsid w:val="00620A20"/>
    <w:rsid w:val="00665E2F"/>
    <w:rsid w:val="00683B3F"/>
    <w:rsid w:val="007514C6"/>
    <w:rsid w:val="007771EA"/>
    <w:rsid w:val="007A036E"/>
    <w:rsid w:val="007E39CD"/>
    <w:rsid w:val="007E4625"/>
    <w:rsid w:val="008217E7"/>
    <w:rsid w:val="00831809"/>
    <w:rsid w:val="008E5E2A"/>
    <w:rsid w:val="009038E5"/>
    <w:rsid w:val="00947802"/>
    <w:rsid w:val="00972547"/>
    <w:rsid w:val="009770D0"/>
    <w:rsid w:val="00992A6B"/>
    <w:rsid w:val="009938ED"/>
    <w:rsid w:val="009A59E2"/>
    <w:rsid w:val="009E07F2"/>
    <w:rsid w:val="00A12C1B"/>
    <w:rsid w:val="00A3400C"/>
    <w:rsid w:val="00A42833"/>
    <w:rsid w:val="00A5234D"/>
    <w:rsid w:val="00A524D9"/>
    <w:rsid w:val="00A55872"/>
    <w:rsid w:val="00A6619B"/>
    <w:rsid w:val="00A741E1"/>
    <w:rsid w:val="00AB0EDF"/>
    <w:rsid w:val="00AE07F8"/>
    <w:rsid w:val="00B13EEF"/>
    <w:rsid w:val="00B178A3"/>
    <w:rsid w:val="00BA78AE"/>
    <w:rsid w:val="00BE04EC"/>
    <w:rsid w:val="00C35924"/>
    <w:rsid w:val="00C6552B"/>
    <w:rsid w:val="00C707BE"/>
    <w:rsid w:val="00C93FCB"/>
    <w:rsid w:val="00C95900"/>
    <w:rsid w:val="00CD6F53"/>
    <w:rsid w:val="00CE2FBB"/>
    <w:rsid w:val="00D07FC1"/>
    <w:rsid w:val="00D15F7C"/>
    <w:rsid w:val="00D725F9"/>
    <w:rsid w:val="00D76D57"/>
    <w:rsid w:val="00E34676"/>
    <w:rsid w:val="00E41CFB"/>
    <w:rsid w:val="00E54EBE"/>
    <w:rsid w:val="00E97D1E"/>
    <w:rsid w:val="00EA48E4"/>
    <w:rsid w:val="00ED4608"/>
    <w:rsid w:val="00F643E2"/>
    <w:rsid w:val="00F65D7E"/>
    <w:rsid w:val="00F72AA9"/>
    <w:rsid w:val="00FF2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9AA26"/>
  <w15:docId w15:val="{C8AB21D4-BFDB-DA42-A951-6EB06EFF9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WordSection1">
    <w:name w:val="div_WordSection1"/>
    <w:basedOn w:val="Normal"/>
  </w:style>
  <w:style w:type="character" w:customStyle="1" w:styleId="fs12fw4ttuundefinedtdn">
    <w:name w:val="fs12 fw4 ttu undefined tdn"/>
    <w:basedOn w:val="DefaultParagraphFont"/>
  </w:style>
  <w:style w:type="character" w:customStyle="1" w:styleId="fs12fw4ttuundefined">
    <w:name w:val="fs12 fw4 ttu undefined"/>
    <w:basedOn w:val="DefaultParagraphFont"/>
  </w:style>
  <w:style w:type="character" w:customStyle="1" w:styleId="fs12fw4undefinedtdn">
    <w:name w:val="fs12 fw4 undefined tdn"/>
    <w:basedOn w:val="DefaultParagraphFont"/>
  </w:style>
  <w:style w:type="character" w:customStyle="1" w:styleId="fs12fw4undefined">
    <w:name w:val="fs12 fw4 undefined"/>
    <w:basedOn w:val="DefaultParagraphFont"/>
  </w:style>
  <w:style w:type="table" w:customStyle="1" w:styleId="tableMsoNormalTable">
    <w:name w:val="table_MsoNormalTable"/>
    <w:basedOn w:val="TableNormal"/>
    <w:tblPr/>
  </w:style>
  <w:style w:type="character" w:customStyle="1" w:styleId="fs12fw6fsiw100multi-lineoverflow-hidden">
    <w:name w:val="fs12 fw6 fsi w100 multi-line overflow-hidden"/>
    <w:basedOn w:val="DefaultParagraphFont"/>
  </w:style>
  <w:style w:type="paragraph" w:customStyle="1" w:styleId="liMsoNormal">
    <w:name w:val="li_MsoNormal"/>
    <w:basedOn w:val="Normal"/>
    <w:pPr>
      <w:spacing w:line="240" w:lineRule="atLeast"/>
    </w:pPr>
  </w:style>
  <w:style w:type="character" w:customStyle="1" w:styleId="fs12fw4ttuoverflow-hidden">
    <w:name w:val="fs12 fw4 ttu overflow-hidden"/>
    <w:basedOn w:val="DefaultParagraphFont"/>
  </w:style>
  <w:style w:type="character" w:customStyle="1" w:styleId="fs12fw6fsioverflow-hidden">
    <w:name w:val="fs12 fw6 fsi overflow-hidden"/>
    <w:basedOn w:val="DefaultParagraphFont"/>
  </w:style>
  <w:style w:type="character" w:customStyle="1" w:styleId="fs12fw4">
    <w:name w:val="fs12 fw4"/>
    <w:basedOn w:val="DefaultParagraphFont"/>
  </w:style>
  <w:style w:type="character" w:customStyle="1" w:styleId="fs12fw4overflow-hidden">
    <w:name w:val="fs12 fw4 overflow-hidden"/>
    <w:basedOn w:val="DefaultParagraphFont"/>
  </w:style>
  <w:style w:type="character" w:customStyle="1" w:styleId="fs12fw4ttu">
    <w:name w:val="fs12 fw4 ttu"/>
    <w:basedOn w:val="DefaultParagraphFont"/>
  </w:style>
  <w:style w:type="paragraph" w:styleId="ListParagraph">
    <w:name w:val="List Paragraph"/>
    <w:basedOn w:val="Normal"/>
    <w:uiPriority w:val="34"/>
    <w:qFormat/>
    <w:rsid w:val="00214D4B"/>
    <w:pPr>
      <w:ind w:left="720"/>
      <w:contextualSpacing/>
    </w:pPr>
  </w:style>
  <w:style w:type="character" w:styleId="Hyperlink">
    <w:name w:val="Hyperlink"/>
    <w:basedOn w:val="DefaultParagraphFont"/>
    <w:uiPriority w:val="99"/>
    <w:unhideWhenUsed/>
    <w:rsid w:val="00216A23"/>
    <w:rPr>
      <w:color w:val="0563C1" w:themeColor="hyperlink"/>
      <w:u w:val="single"/>
    </w:rPr>
  </w:style>
  <w:style w:type="character" w:styleId="UnresolvedMention">
    <w:name w:val="Unresolved Mention"/>
    <w:basedOn w:val="DefaultParagraphFont"/>
    <w:uiPriority w:val="99"/>
    <w:semiHidden/>
    <w:unhideWhenUsed/>
    <w:rsid w:val="00216A23"/>
    <w:rPr>
      <w:color w:val="605E5C"/>
      <w:shd w:val="clear" w:color="auto" w:fill="E1DFDD"/>
    </w:rPr>
  </w:style>
  <w:style w:type="paragraph" w:customStyle="1" w:styleId="content">
    <w:name w:val="content"/>
    <w:basedOn w:val="Normal"/>
    <w:rsid w:val="00C95900"/>
    <w:pPr>
      <w:spacing w:before="100" w:beforeAutospacing="1" w:after="100" w:afterAutospacing="1"/>
    </w:pPr>
    <w:rPr>
      <w:rFonts w:ascii="Calibri (Body)" w:eastAsiaTheme="minorEastAsia" w:hAnsi="Calibri (Body)"/>
      <w:sz w:val="20"/>
      <w:szCs w:val="20"/>
      <w14:ligatures w14:val="standardContextual"/>
    </w:rPr>
  </w:style>
  <w:style w:type="character" w:styleId="FollowedHyperlink">
    <w:name w:val="FollowedHyperlink"/>
    <w:basedOn w:val="DefaultParagraphFont"/>
    <w:uiPriority w:val="99"/>
    <w:semiHidden/>
    <w:unhideWhenUsed/>
    <w:rsid w:val="005E0D6F"/>
    <w:rPr>
      <w:color w:val="954F72" w:themeColor="followedHyperlink"/>
      <w:u w:val="single"/>
    </w:rPr>
  </w:style>
  <w:style w:type="character" w:styleId="CommentReference">
    <w:name w:val="annotation reference"/>
    <w:basedOn w:val="DefaultParagraphFont"/>
    <w:uiPriority w:val="99"/>
    <w:semiHidden/>
    <w:unhideWhenUsed/>
    <w:rsid w:val="002F00BC"/>
    <w:rPr>
      <w:sz w:val="16"/>
      <w:szCs w:val="16"/>
    </w:rPr>
  </w:style>
  <w:style w:type="paragraph" w:styleId="CommentText">
    <w:name w:val="annotation text"/>
    <w:basedOn w:val="Normal"/>
    <w:link w:val="CommentTextChar"/>
    <w:uiPriority w:val="99"/>
    <w:unhideWhenUsed/>
    <w:rsid w:val="002F00BC"/>
    <w:rPr>
      <w:sz w:val="20"/>
      <w:szCs w:val="20"/>
    </w:rPr>
  </w:style>
  <w:style w:type="character" w:customStyle="1" w:styleId="CommentTextChar">
    <w:name w:val="Comment Text Char"/>
    <w:basedOn w:val="DefaultParagraphFont"/>
    <w:link w:val="CommentText"/>
    <w:uiPriority w:val="99"/>
    <w:rsid w:val="002F00BC"/>
  </w:style>
  <w:style w:type="paragraph" w:styleId="CommentSubject">
    <w:name w:val="annotation subject"/>
    <w:basedOn w:val="CommentText"/>
    <w:next w:val="CommentText"/>
    <w:link w:val="CommentSubjectChar"/>
    <w:uiPriority w:val="99"/>
    <w:semiHidden/>
    <w:unhideWhenUsed/>
    <w:rsid w:val="002F00BC"/>
    <w:rPr>
      <w:b/>
      <w:bCs/>
    </w:rPr>
  </w:style>
  <w:style w:type="character" w:customStyle="1" w:styleId="CommentSubjectChar">
    <w:name w:val="Comment Subject Char"/>
    <w:basedOn w:val="CommentTextChar"/>
    <w:link w:val="CommentSubject"/>
    <w:uiPriority w:val="99"/>
    <w:semiHidden/>
    <w:rsid w:val="002F00BC"/>
    <w:rPr>
      <w:b/>
      <w:bCs/>
    </w:rPr>
  </w:style>
  <w:style w:type="paragraph" w:styleId="Revision">
    <w:name w:val="Revision"/>
    <w:hidden/>
    <w:uiPriority w:val="99"/>
    <w:semiHidden/>
    <w:rsid w:val="0007433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410935">
      <w:bodyDiv w:val="1"/>
      <w:marLeft w:val="0"/>
      <w:marRight w:val="0"/>
      <w:marTop w:val="0"/>
      <w:marBottom w:val="0"/>
      <w:divBdr>
        <w:top w:val="none" w:sz="0" w:space="0" w:color="auto"/>
        <w:left w:val="none" w:sz="0" w:space="0" w:color="auto"/>
        <w:bottom w:val="none" w:sz="0" w:space="0" w:color="auto"/>
        <w:right w:val="none" w:sz="0" w:space="0" w:color="auto"/>
      </w:divBdr>
    </w:div>
    <w:div w:id="2110655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irthankarCU/NLP_RL_Docker_Vers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tirthankar95" TargetMode="External"/><Relationship Id="rId12" Type="http://schemas.openxmlformats.org/officeDocument/2006/relationships/hyperlink" Target="https://github.com/tirthankar95/CompletionCertificates/blob/main/SamsungCitizenAward.jpg%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tirthankar-mittra-9606889a/" TargetMode="External"/><Relationship Id="rId11" Type="http://schemas.openxmlformats.org/officeDocument/2006/relationships/hyperlink" Target="https://github.com/tirthankar95/Mind-Driven-typewriter/blob/master/FinalyrReport.pdf" TargetMode="External"/><Relationship Id="rId5" Type="http://schemas.openxmlformats.org/officeDocument/2006/relationships/webSettings" Target="webSettings.xml"/><Relationship Id="rId10" Type="http://schemas.openxmlformats.org/officeDocument/2006/relationships/hyperlink" Target="https://github.com/tirthankar95/Patents-Papers/blob/main/LDPC_.pdf" TargetMode="External"/><Relationship Id="rId4" Type="http://schemas.openxmlformats.org/officeDocument/2006/relationships/settings" Target="settings.xml"/><Relationship Id="rId9" Type="http://schemas.openxmlformats.org/officeDocument/2006/relationships/hyperlink" Target="https://github.com/tirthankar95/IndependentStudy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BB571-2247-48A6-BE56-EE44982AA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Pages>
  <Words>1330</Words>
  <Characters>7583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Tirthankar Mittra</dc:creator>
  <cp:lastModifiedBy>Tirthankar Mittra</cp:lastModifiedBy>
  <cp:revision>19</cp:revision>
  <cp:lastPrinted>2024-01-10T23:27:00Z</cp:lastPrinted>
  <dcterms:created xsi:type="dcterms:W3CDTF">2024-01-03T01:08:00Z</dcterms:created>
  <dcterms:modified xsi:type="dcterms:W3CDTF">2024-01-10T23:32:00Z</dcterms:modified>
</cp:coreProperties>
</file>